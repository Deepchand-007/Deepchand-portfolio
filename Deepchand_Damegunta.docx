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DEA7BC7" w14:textId="77777777" w:rsidR="00E62D42" w:rsidRPr="0063061B" w:rsidRDefault="00000000">
      <w:pPr>
        <w:pStyle w:val="gap-btn-hidden"/>
        <w:spacing w:line="280" w:lineRule="atLeast"/>
        <w:rPr>
          <w:sz w:val="36"/>
          <w:szCs w:val="36"/>
        </w:rPr>
      </w:pPr>
      <w:bookmarkStart w:id="0" w:name="_Hlk200701842"/>
      <w:r w:rsidRPr="0063061B">
        <w:rPr>
          <w:sz w:val="36"/>
          <w:szCs w:val="36"/>
        </w:rPr>
        <w:t> </w:t>
      </w:r>
    </w:p>
    <w:p w14:paraId="379B4DCC" w14:textId="5D821758" w:rsidR="00E62D42" w:rsidRPr="0063061B" w:rsidRDefault="00B74843">
      <w:pPr>
        <w:pStyle w:val="divdocumentthinbottomborder"/>
        <w:pBdr>
          <w:bottom w:val="single" w:sz="8" w:space="2" w:color="DADADA"/>
        </w:pBdr>
        <w:spacing w:line="420" w:lineRule="atLeast"/>
        <w:jc w:val="center"/>
        <w:rPr>
          <w:b/>
          <w:bCs/>
          <w:color w:val="000000"/>
          <w:sz w:val="36"/>
          <w:szCs w:val="36"/>
        </w:rPr>
      </w:pPr>
      <w:r w:rsidRPr="0063061B">
        <w:rPr>
          <w:b/>
          <w:bCs/>
          <w:color w:val="000000"/>
          <w:sz w:val="36"/>
          <w:szCs w:val="36"/>
        </w:rPr>
        <w:t>Deepchand Damegunta</w:t>
      </w:r>
    </w:p>
    <w:p w14:paraId="5C04500B" w14:textId="77777777" w:rsidR="00E62D42" w:rsidRPr="0063061B" w:rsidRDefault="00E62D42">
      <w:pPr>
        <w:pStyle w:val="divdocumentlowerborder"/>
        <w:rPr>
          <w:sz w:val="22"/>
          <w:szCs w:val="22"/>
        </w:rPr>
      </w:pPr>
    </w:p>
    <w:p w14:paraId="2C7F9408" w14:textId="77777777" w:rsidR="00E62D42" w:rsidRPr="0063061B" w:rsidRDefault="00000000">
      <w:pPr>
        <w:pStyle w:val="div"/>
        <w:spacing w:line="0" w:lineRule="atLeast"/>
        <w:rPr>
          <w:sz w:val="22"/>
          <w:szCs w:val="22"/>
        </w:rPr>
      </w:pPr>
      <w:r w:rsidRPr="0063061B">
        <w:rPr>
          <w:sz w:val="22"/>
          <w:szCs w:val="22"/>
        </w:rPr>
        <w:t> </w:t>
      </w:r>
    </w:p>
    <w:p w14:paraId="3046F313" w14:textId="73B8B3E0" w:rsidR="00E62D42" w:rsidRPr="0063061B" w:rsidRDefault="00B74843" w:rsidP="0063061B">
      <w:pPr>
        <w:pStyle w:val="div"/>
        <w:spacing w:before="60" w:line="260" w:lineRule="atLeast"/>
        <w:jc w:val="center"/>
        <w:rPr>
          <w:sz w:val="22"/>
          <w:szCs w:val="22"/>
        </w:rPr>
      </w:pPr>
      <w:hyperlink r:id="rId5" w:history="1">
        <w:r w:rsidRPr="0063061B">
          <w:rPr>
            <w:rStyle w:val="Hyperlink"/>
            <w:sz w:val="22"/>
            <w:szCs w:val="22"/>
          </w:rPr>
          <w:t>deepchanddamegunta@gmail.com</w:t>
        </w:r>
      </w:hyperlink>
      <w:r w:rsidR="00284DDB" w:rsidRPr="0063061B">
        <w:rPr>
          <w:rStyle w:val="span"/>
          <w:sz w:val="22"/>
          <w:szCs w:val="22"/>
        </w:rPr>
        <w:t xml:space="preserve"> | +1 (98</w:t>
      </w:r>
      <w:r w:rsidRPr="0063061B">
        <w:rPr>
          <w:rStyle w:val="span"/>
          <w:sz w:val="22"/>
          <w:szCs w:val="22"/>
        </w:rPr>
        <w:t>4</w:t>
      </w:r>
      <w:r w:rsidR="00284DDB" w:rsidRPr="0063061B">
        <w:rPr>
          <w:rStyle w:val="span"/>
          <w:sz w:val="22"/>
          <w:szCs w:val="22"/>
        </w:rPr>
        <w:t>)-</w:t>
      </w:r>
      <w:r w:rsidRPr="0063061B">
        <w:rPr>
          <w:rStyle w:val="span"/>
          <w:sz w:val="22"/>
          <w:szCs w:val="22"/>
        </w:rPr>
        <w:t>226</w:t>
      </w:r>
      <w:r w:rsidR="00284DDB" w:rsidRPr="0063061B">
        <w:rPr>
          <w:rStyle w:val="span"/>
          <w:sz w:val="22"/>
          <w:szCs w:val="22"/>
        </w:rPr>
        <w:t>-</w:t>
      </w:r>
      <w:r w:rsidRPr="0063061B">
        <w:rPr>
          <w:rStyle w:val="span"/>
          <w:sz w:val="22"/>
          <w:szCs w:val="22"/>
        </w:rPr>
        <w:t xml:space="preserve">1526 </w:t>
      </w:r>
      <w:r w:rsidR="00284DDB" w:rsidRPr="0063061B">
        <w:rPr>
          <w:sz w:val="22"/>
          <w:szCs w:val="22"/>
        </w:rPr>
        <w:t xml:space="preserve">| </w:t>
      </w:r>
      <w:r w:rsidR="00E84A3F" w:rsidRPr="0063061B">
        <w:rPr>
          <w:rStyle w:val="span"/>
          <w:sz w:val="22"/>
          <w:szCs w:val="22"/>
        </w:rPr>
        <w:t>LinkedIn</w:t>
      </w:r>
      <w:r w:rsidRPr="0063061B">
        <w:rPr>
          <w:sz w:val="22"/>
          <w:szCs w:val="22"/>
          <w:u w:val="single"/>
        </w:rPr>
        <w:t> </w:t>
      </w:r>
    </w:p>
    <w:p w14:paraId="3E881A70" w14:textId="55721D69" w:rsidR="00E277E3" w:rsidRPr="009F34BB" w:rsidRDefault="00000000">
      <w:pPr>
        <w:pStyle w:val="divdocumentdivsectiontitle"/>
        <w:spacing w:before="160" w:after="60"/>
        <w:rPr>
          <w:b/>
          <w:bCs/>
        </w:rPr>
      </w:pPr>
      <w:r w:rsidRPr="009F34BB">
        <w:rPr>
          <w:b/>
          <w:bCs/>
        </w:rPr>
        <w:t>Professional Summary</w:t>
      </w:r>
    </w:p>
    <w:p w14:paraId="6F6800AD" w14:textId="1AB60654" w:rsidR="00EC177A" w:rsidRPr="0063061B" w:rsidRDefault="00EC177A">
      <w:pPr>
        <w:pStyle w:val="divdocumentdivsectiontitle"/>
        <w:spacing w:before="160" w:after="60"/>
        <w:rPr>
          <w:color w:val="auto"/>
          <w:sz w:val="22"/>
          <w:szCs w:val="22"/>
        </w:rPr>
      </w:pPr>
      <w:r w:rsidRPr="0063061B">
        <w:rPr>
          <w:color w:val="auto"/>
          <w:sz w:val="22"/>
          <w:szCs w:val="22"/>
        </w:rPr>
        <w:t>Results-driven Java Developer with 7 years of experience in designing, developing, and testing scalable web-based applications. Adept in the full Software Development Life Cycle (SDLC) with hands-on expertise in Core Java, Collections, Spring Framework (including Spring Boot, Spring Security, Spring Batch, Spring REST, AOP), Hibernate, JPA, and JDBC. Experienced in building RESTful web services using Spring Boot and tools like Postman, and skilled in Test-Driven Development (TDD), Agile, and Scrum methodologies. Proficient in using Java 1.7/1.8 with strong OOPs concepts including inheritance, polymorphism, and abstraction, and a solid understanding of design patterns such as MVC, Singleton, Factory, and Front Controller. Demonstrated expertise in microser</w:t>
      </w:r>
      <w:r w:rsidR="0063061B" w:rsidRPr="0063061B">
        <w:rPr>
          <w:color w:val="auto"/>
          <w:sz w:val="22"/>
          <w:szCs w:val="22"/>
        </w:rPr>
        <w:t>v</w:t>
      </w:r>
      <w:r w:rsidRPr="0063061B">
        <w:rPr>
          <w:color w:val="auto"/>
          <w:sz w:val="22"/>
          <w:szCs w:val="22"/>
        </w:rPr>
        <w:t>ices architecture, DAO components, and working with databases like MySQL using tools such as SQL Developer. Familiar with version control systems like Git and GitHub, build tools like Maven, and messaging systems including Apache Kafka. Experienced with development environments like Eclipse, IntelliJ, and Spring Tool Suite (STS), with a strong focus on clean code, reusability, and performance optimization in both front-end and back-end components. Additionally, knowledgeable in deploying and managing applications on Amazon Web Services (AWS), enhancing scalability, reliability, and cloud-native integration of enterprise systems.</w:t>
      </w:r>
    </w:p>
    <w:p w14:paraId="7EC938AC" w14:textId="683FB74D" w:rsidR="00E277E3" w:rsidRPr="009F34BB" w:rsidRDefault="00000000">
      <w:pPr>
        <w:pStyle w:val="divdocumentdivsectiontitle"/>
        <w:spacing w:before="160" w:after="60"/>
        <w:rPr>
          <w:b/>
          <w:bCs/>
        </w:rPr>
      </w:pPr>
      <w:r w:rsidRPr="009F34BB">
        <w:rPr>
          <w:b/>
          <w:bCs/>
        </w:rPr>
        <w:t>Technical Skills</w:t>
      </w:r>
      <w:r w:rsidR="00E277E3" w:rsidRPr="009F34BB">
        <w:rPr>
          <w:b/>
          <w:bCs/>
        </w:rPr>
        <w:br/>
      </w:r>
    </w:p>
    <w:tbl>
      <w:tblPr>
        <w:tblStyle w:val="TableGrid"/>
        <w:tblW w:w="0" w:type="auto"/>
        <w:tblLook w:val="04A0" w:firstRow="1" w:lastRow="0" w:firstColumn="1" w:lastColumn="0" w:noHBand="0" w:noVBand="1"/>
      </w:tblPr>
      <w:tblGrid>
        <w:gridCol w:w="5316"/>
        <w:gridCol w:w="5314"/>
      </w:tblGrid>
      <w:tr w:rsidR="00E953F3" w:rsidRPr="0063061B" w14:paraId="741D5F37" w14:textId="77777777" w:rsidTr="00B53372">
        <w:trPr>
          <w:trHeight w:val="248"/>
        </w:trPr>
        <w:tc>
          <w:tcPr>
            <w:tcW w:w="5397" w:type="dxa"/>
          </w:tcPr>
          <w:p w14:paraId="3EFCD346" w14:textId="412A8262" w:rsidR="00E953F3" w:rsidRPr="0063061B" w:rsidRDefault="00E953F3" w:rsidP="00B53372">
            <w:pPr>
              <w:pStyle w:val="divdocumentdivsectiontitle"/>
              <w:spacing w:before="100" w:beforeAutospacing="1" w:after="100" w:afterAutospacing="1"/>
              <w:rPr>
                <w:rFonts w:ascii="Times New Roman" w:hAnsi="Times New Roman" w:cs="Times New Roman"/>
                <w:b/>
                <w:bCs/>
                <w:sz w:val="22"/>
                <w:szCs w:val="22"/>
              </w:rPr>
            </w:pPr>
            <w:r w:rsidRPr="0063061B">
              <w:rPr>
                <w:rFonts w:ascii="Times New Roman" w:hAnsi="Times New Roman" w:cs="Times New Roman"/>
                <w:b/>
                <w:bCs/>
                <w:sz w:val="22"/>
                <w:szCs w:val="22"/>
              </w:rPr>
              <w:t>Category</w:t>
            </w:r>
          </w:p>
        </w:tc>
        <w:tc>
          <w:tcPr>
            <w:tcW w:w="5397" w:type="dxa"/>
          </w:tcPr>
          <w:p w14:paraId="04420744" w14:textId="69C9DD31" w:rsidR="00E953F3" w:rsidRPr="0063061B" w:rsidRDefault="00E953F3" w:rsidP="00B53372">
            <w:pPr>
              <w:pStyle w:val="divdocumentdivsectiontitle"/>
              <w:spacing w:before="100" w:beforeAutospacing="1" w:after="100" w:afterAutospacing="1"/>
              <w:rPr>
                <w:rFonts w:ascii="Times New Roman" w:hAnsi="Times New Roman" w:cs="Times New Roman"/>
                <w:b/>
                <w:bCs/>
                <w:sz w:val="22"/>
                <w:szCs w:val="22"/>
              </w:rPr>
            </w:pPr>
            <w:r w:rsidRPr="0063061B">
              <w:rPr>
                <w:rFonts w:ascii="Times New Roman" w:hAnsi="Times New Roman" w:cs="Times New Roman"/>
                <w:b/>
                <w:bCs/>
                <w:sz w:val="22"/>
                <w:szCs w:val="22"/>
              </w:rPr>
              <w:t>Skills</w:t>
            </w:r>
          </w:p>
        </w:tc>
      </w:tr>
      <w:tr w:rsidR="00E953F3" w:rsidRPr="0063061B" w14:paraId="260A7C2F" w14:textId="77777777" w:rsidTr="00B53372">
        <w:trPr>
          <w:trHeight w:val="372"/>
        </w:trPr>
        <w:tc>
          <w:tcPr>
            <w:tcW w:w="5397" w:type="dxa"/>
          </w:tcPr>
          <w:p w14:paraId="25DAC4EE" w14:textId="4C0AB061" w:rsidR="00E953F3" w:rsidRPr="0063061B" w:rsidRDefault="00E953F3"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Languages</w:t>
            </w:r>
          </w:p>
        </w:tc>
        <w:tc>
          <w:tcPr>
            <w:tcW w:w="5397" w:type="dxa"/>
          </w:tcPr>
          <w:p w14:paraId="54C1B35B" w14:textId="1D466FBC" w:rsidR="00E953F3" w:rsidRPr="0063061B" w:rsidRDefault="00B53372" w:rsidP="00B53372">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Java, JavaScript, TypeScript, SQL</w:t>
            </w:r>
          </w:p>
        </w:tc>
      </w:tr>
      <w:tr w:rsidR="00E953F3" w:rsidRPr="0063061B" w14:paraId="764B3A5B" w14:textId="77777777" w:rsidTr="00B53372">
        <w:trPr>
          <w:trHeight w:val="379"/>
        </w:trPr>
        <w:tc>
          <w:tcPr>
            <w:tcW w:w="5397" w:type="dxa"/>
          </w:tcPr>
          <w:p w14:paraId="7B4ACD8B" w14:textId="46CB7AFE"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Backend Frameworks</w:t>
            </w:r>
          </w:p>
        </w:tc>
        <w:tc>
          <w:tcPr>
            <w:tcW w:w="5397" w:type="dxa"/>
          </w:tcPr>
          <w:p w14:paraId="7FBC4FB8" w14:textId="361286C9"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Spring Boot, Spring MVC, Hibernate, JPA, RESTful APIs, Microservices, Maven</w:t>
            </w:r>
            <w:r w:rsidR="00EC177A" w:rsidRPr="0063061B">
              <w:rPr>
                <w:rFonts w:ascii="Times New Roman" w:hAnsi="Times New Roman" w:cs="Times New Roman"/>
                <w:sz w:val="22"/>
                <w:szCs w:val="22"/>
              </w:rPr>
              <w:t>.</w:t>
            </w:r>
          </w:p>
        </w:tc>
      </w:tr>
      <w:tr w:rsidR="00E953F3" w:rsidRPr="0063061B" w14:paraId="2C0B63F7" w14:textId="77777777" w:rsidTr="00B53372">
        <w:trPr>
          <w:trHeight w:val="372"/>
        </w:trPr>
        <w:tc>
          <w:tcPr>
            <w:tcW w:w="5397" w:type="dxa"/>
          </w:tcPr>
          <w:p w14:paraId="3F0AA048" w14:textId="74FB83C5"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Frontend Technologies</w:t>
            </w:r>
          </w:p>
        </w:tc>
        <w:tc>
          <w:tcPr>
            <w:tcW w:w="5397" w:type="dxa"/>
          </w:tcPr>
          <w:p w14:paraId="15B3C14D" w14:textId="1EB77F77"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React.js, HTML5, CSS3, AJAX</w:t>
            </w:r>
          </w:p>
        </w:tc>
      </w:tr>
      <w:tr w:rsidR="00E953F3" w:rsidRPr="0063061B" w14:paraId="24B4A199" w14:textId="77777777" w:rsidTr="00B53372">
        <w:trPr>
          <w:trHeight w:val="372"/>
        </w:trPr>
        <w:tc>
          <w:tcPr>
            <w:tcW w:w="5397" w:type="dxa"/>
          </w:tcPr>
          <w:p w14:paraId="4C06CF06" w14:textId="76ACF7D9"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Databases</w:t>
            </w:r>
          </w:p>
        </w:tc>
        <w:tc>
          <w:tcPr>
            <w:tcW w:w="5397" w:type="dxa"/>
          </w:tcPr>
          <w:p w14:paraId="3C410048" w14:textId="0B0E6744"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MySQL, PostgreSQL, MongoDB</w:t>
            </w:r>
          </w:p>
        </w:tc>
      </w:tr>
      <w:tr w:rsidR="00E953F3" w:rsidRPr="0063061B" w14:paraId="6376A117" w14:textId="77777777" w:rsidTr="00B53372">
        <w:trPr>
          <w:trHeight w:val="372"/>
        </w:trPr>
        <w:tc>
          <w:tcPr>
            <w:tcW w:w="5397" w:type="dxa"/>
          </w:tcPr>
          <w:p w14:paraId="40A84373" w14:textId="7FA75BE8"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Version Control</w:t>
            </w:r>
          </w:p>
        </w:tc>
        <w:tc>
          <w:tcPr>
            <w:tcW w:w="5397" w:type="dxa"/>
          </w:tcPr>
          <w:p w14:paraId="12305697" w14:textId="3E6D8543" w:rsidR="00E953F3"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Git, GitHub</w:t>
            </w:r>
          </w:p>
        </w:tc>
      </w:tr>
      <w:tr w:rsidR="00B53372" w:rsidRPr="0063061B" w14:paraId="5A3FA951" w14:textId="77777777" w:rsidTr="00B53372">
        <w:trPr>
          <w:trHeight w:val="372"/>
        </w:trPr>
        <w:tc>
          <w:tcPr>
            <w:tcW w:w="5397" w:type="dxa"/>
          </w:tcPr>
          <w:p w14:paraId="3143183E" w14:textId="50BA1EDD"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DevOps &amp; CI/CD</w:t>
            </w:r>
          </w:p>
        </w:tc>
        <w:tc>
          <w:tcPr>
            <w:tcW w:w="5397" w:type="dxa"/>
          </w:tcPr>
          <w:p w14:paraId="7605DEC2" w14:textId="66CFB21A"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Jenkins, Docker, Kubernetes, GitHub Actions</w:t>
            </w:r>
          </w:p>
        </w:tc>
      </w:tr>
      <w:tr w:rsidR="00B53372" w:rsidRPr="0063061B" w14:paraId="686EC818" w14:textId="77777777" w:rsidTr="00B53372">
        <w:trPr>
          <w:trHeight w:val="372"/>
        </w:trPr>
        <w:tc>
          <w:tcPr>
            <w:tcW w:w="5397" w:type="dxa"/>
          </w:tcPr>
          <w:p w14:paraId="6D8FDA4B" w14:textId="3F5BFA69"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Cloud Platforms</w:t>
            </w:r>
          </w:p>
        </w:tc>
        <w:tc>
          <w:tcPr>
            <w:tcW w:w="5397" w:type="dxa"/>
          </w:tcPr>
          <w:p w14:paraId="42B65885" w14:textId="3509D7C4"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AWS</w:t>
            </w:r>
          </w:p>
        </w:tc>
      </w:tr>
      <w:tr w:rsidR="00B53372" w:rsidRPr="0063061B" w14:paraId="0CCF5803" w14:textId="77777777" w:rsidTr="00B53372">
        <w:trPr>
          <w:trHeight w:val="372"/>
        </w:trPr>
        <w:tc>
          <w:tcPr>
            <w:tcW w:w="5397" w:type="dxa"/>
          </w:tcPr>
          <w:p w14:paraId="050771F4" w14:textId="6B3FE45F"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Messaging &amp; Caching</w:t>
            </w:r>
          </w:p>
        </w:tc>
        <w:tc>
          <w:tcPr>
            <w:tcW w:w="5397" w:type="dxa"/>
          </w:tcPr>
          <w:p w14:paraId="09AB5458" w14:textId="1E2E5B20"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Kafka, Redis</w:t>
            </w:r>
          </w:p>
        </w:tc>
      </w:tr>
      <w:tr w:rsidR="00B53372" w:rsidRPr="0063061B" w14:paraId="5DBD840B" w14:textId="77777777" w:rsidTr="00B53372">
        <w:trPr>
          <w:trHeight w:val="372"/>
        </w:trPr>
        <w:tc>
          <w:tcPr>
            <w:tcW w:w="5397" w:type="dxa"/>
          </w:tcPr>
          <w:p w14:paraId="061C20B7" w14:textId="31C42561"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Testing Tools</w:t>
            </w:r>
          </w:p>
        </w:tc>
        <w:tc>
          <w:tcPr>
            <w:tcW w:w="5397" w:type="dxa"/>
          </w:tcPr>
          <w:p w14:paraId="001FC462" w14:textId="0E4E69B1"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JUnit, Mockito, Postman</w:t>
            </w:r>
          </w:p>
        </w:tc>
      </w:tr>
      <w:tr w:rsidR="00B53372" w:rsidRPr="0063061B" w14:paraId="4831474A" w14:textId="77777777" w:rsidTr="00B53372">
        <w:trPr>
          <w:trHeight w:val="372"/>
        </w:trPr>
        <w:tc>
          <w:tcPr>
            <w:tcW w:w="5397" w:type="dxa"/>
          </w:tcPr>
          <w:p w14:paraId="7AD522A7" w14:textId="73D82F33"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API Documentation</w:t>
            </w:r>
          </w:p>
        </w:tc>
        <w:tc>
          <w:tcPr>
            <w:tcW w:w="5397" w:type="dxa"/>
          </w:tcPr>
          <w:p w14:paraId="5D9F6D4F" w14:textId="3187351D"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Swagger, API Inspector</w:t>
            </w:r>
          </w:p>
        </w:tc>
      </w:tr>
      <w:tr w:rsidR="00B53372" w:rsidRPr="0063061B" w14:paraId="6ECE8AA4" w14:textId="77777777" w:rsidTr="00B53372">
        <w:trPr>
          <w:trHeight w:val="372"/>
        </w:trPr>
        <w:tc>
          <w:tcPr>
            <w:tcW w:w="5397" w:type="dxa"/>
          </w:tcPr>
          <w:p w14:paraId="72641536" w14:textId="03A444E8"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IDEs &amp; Tools</w:t>
            </w:r>
          </w:p>
        </w:tc>
        <w:tc>
          <w:tcPr>
            <w:tcW w:w="5397" w:type="dxa"/>
          </w:tcPr>
          <w:p w14:paraId="048EA14C" w14:textId="1156C004" w:rsidR="00B53372" w:rsidRPr="0063061B" w:rsidRDefault="00B53372" w:rsidP="00E953F3">
            <w:pPr>
              <w:pStyle w:val="divdocumentdivsectiontitle"/>
              <w:spacing w:before="100" w:beforeAutospacing="1" w:after="100" w:afterAutospacing="1"/>
              <w:rPr>
                <w:rFonts w:ascii="Times New Roman" w:hAnsi="Times New Roman" w:cs="Times New Roman"/>
                <w:sz w:val="22"/>
                <w:szCs w:val="22"/>
              </w:rPr>
            </w:pPr>
            <w:r w:rsidRPr="0063061B">
              <w:rPr>
                <w:rFonts w:ascii="Times New Roman" w:hAnsi="Times New Roman" w:cs="Times New Roman"/>
                <w:sz w:val="22"/>
                <w:szCs w:val="22"/>
              </w:rPr>
              <w:t>IntelliJ IDEA, Visual Studio Code, Eclipse</w:t>
            </w:r>
          </w:p>
        </w:tc>
      </w:tr>
    </w:tbl>
    <w:p w14:paraId="0B48199B" w14:textId="7CD42D04" w:rsidR="00393561" w:rsidRPr="009F34BB" w:rsidRDefault="009F34BB">
      <w:pPr>
        <w:pStyle w:val="divdocumentdivsectiontitle"/>
        <w:spacing w:before="160" w:after="60"/>
        <w:rPr>
          <w:b/>
          <w:bCs/>
        </w:rPr>
      </w:pPr>
      <w:r>
        <w:rPr>
          <w:b/>
          <w:bCs/>
        </w:rPr>
        <w:br/>
      </w:r>
      <w:r w:rsidRPr="009F34BB">
        <w:rPr>
          <w:b/>
          <w:bCs/>
        </w:rPr>
        <w:t>Professional Experience</w:t>
      </w:r>
    </w:p>
    <w:p w14:paraId="2AB75D80" w14:textId="77777777" w:rsidR="00A35079" w:rsidRPr="0063061B" w:rsidRDefault="00E84A3F" w:rsidP="00A35079">
      <w:pPr>
        <w:pStyle w:val="divdocumentsinglecolumn"/>
        <w:tabs>
          <w:tab w:val="right" w:pos="10620"/>
        </w:tabs>
        <w:spacing w:line="280" w:lineRule="atLeast"/>
        <w:rPr>
          <w:sz w:val="22"/>
          <w:szCs w:val="22"/>
        </w:rPr>
      </w:pPr>
      <w:r w:rsidRPr="0063061B">
        <w:rPr>
          <w:rStyle w:val="span"/>
          <w:b/>
          <w:bCs/>
          <w:sz w:val="22"/>
          <w:szCs w:val="22"/>
        </w:rPr>
        <w:t>Java Developer</w:t>
      </w:r>
      <w:r w:rsidRPr="0063061B">
        <w:rPr>
          <w:rStyle w:val="datesWrapper"/>
          <w:sz w:val="22"/>
          <w:szCs w:val="22"/>
        </w:rPr>
        <w:tab/>
        <w:t xml:space="preserve"> </w:t>
      </w:r>
      <w:r w:rsidR="00EC177A" w:rsidRPr="0063061B">
        <w:rPr>
          <w:rStyle w:val="span"/>
          <w:b/>
          <w:bCs/>
          <w:sz w:val="22"/>
          <w:szCs w:val="22"/>
        </w:rPr>
        <w:t>Feb 2024-Present</w:t>
      </w:r>
      <w:r w:rsidRPr="0063061B">
        <w:rPr>
          <w:rStyle w:val="datesWrapper"/>
          <w:sz w:val="22"/>
          <w:szCs w:val="22"/>
        </w:rPr>
        <w:t xml:space="preserve"> </w:t>
      </w:r>
    </w:p>
    <w:p w14:paraId="291D230F" w14:textId="11253FAD" w:rsidR="00C20DC2" w:rsidRPr="0063061B" w:rsidRDefault="00192BE0" w:rsidP="0063061B">
      <w:pPr>
        <w:pStyle w:val="divdocumentsinglecolumn"/>
        <w:tabs>
          <w:tab w:val="right" w:pos="10620"/>
        </w:tabs>
        <w:spacing w:line="280" w:lineRule="atLeast"/>
        <w:rPr>
          <w:rStyle w:val="span"/>
          <w:sz w:val="22"/>
          <w:szCs w:val="22"/>
        </w:rPr>
      </w:pPr>
      <w:r w:rsidRPr="0063061B">
        <w:rPr>
          <w:rStyle w:val="span"/>
          <w:sz w:val="22"/>
          <w:szCs w:val="22"/>
        </w:rPr>
        <w:t>Truist Bank</w:t>
      </w:r>
      <w:r w:rsidR="00E84A3F" w:rsidRPr="0063061B">
        <w:rPr>
          <w:rStyle w:val="span"/>
          <w:sz w:val="22"/>
          <w:szCs w:val="22"/>
        </w:rPr>
        <w:t>, United States</w:t>
      </w:r>
    </w:p>
    <w:p w14:paraId="153B0504" w14:textId="2023D2A1" w:rsidR="00C20DC2" w:rsidRPr="0063061B" w:rsidRDefault="00E84A3F" w:rsidP="00C20DC2">
      <w:pPr>
        <w:pStyle w:val="divdocumentsinglecolumn"/>
        <w:tabs>
          <w:tab w:val="right" w:pos="10620"/>
        </w:tabs>
        <w:spacing w:before="120" w:line="280" w:lineRule="atLeast"/>
        <w:rPr>
          <w:b/>
          <w:bCs/>
          <w:sz w:val="22"/>
          <w:szCs w:val="22"/>
        </w:rPr>
      </w:pPr>
      <w:r w:rsidRPr="0063061B">
        <w:rPr>
          <w:rStyle w:val="span"/>
          <w:b/>
          <w:bCs/>
          <w:sz w:val="22"/>
          <w:szCs w:val="22"/>
        </w:rPr>
        <w:t>Project Description:</w:t>
      </w:r>
      <w:r w:rsidR="0063061B">
        <w:rPr>
          <w:rStyle w:val="span"/>
          <w:b/>
          <w:bCs/>
          <w:sz w:val="22"/>
          <w:szCs w:val="22"/>
        </w:rPr>
        <w:t xml:space="preserve"> </w:t>
      </w:r>
      <w:r w:rsidR="00C20DC2" w:rsidRPr="0063061B">
        <w:rPr>
          <w:sz w:val="22"/>
          <w:szCs w:val="22"/>
        </w:rPr>
        <w:t>Collateral 360 is a centralized, vendor-hosted platform for managing property due diligence processes used by financial institutions. It automates workflows such as appraisal procurement, environmental assessments, site inspections, and valuation approvals. The system enhances compliance, collaboration, and decision-making across real estate loan operations.</w:t>
      </w:r>
    </w:p>
    <w:p w14:paraId="5B0C1135" w14:textId="541D7FB5" w:rsidR="00AF666E" w:rsidRPr="0063061B" w:rsidRDefault="00C20DC2">
      <w:pPr>
        <w:pStyle w:val="divdocumentsinglecolumn"/>
        <w:tabs>
          <w:tab w:val="right" w:pos="10620"/>
        </w:tabs>
        <w:spacing w:before="120" w:line="280" w:lineRule="atLeast"/>
        <w:rPr>
          <w:rStyle w:val="span"/>
          <w:sz w:val="22"/>
          <w:szCs w:val="22"/>
        </w:rPr>
      </w:pPr>
      <w:r w:rsidRPr="0063061B">
        <w:rPr>
          <w:sz w:val="22"/>
          <w:szCs w:val="22"/>
        </w:rPr>
        <w:lastRenderedPageBreak/>
        <w:t xml:space="preserve">The application was engineered with a Java Spring Boot microservices architecture, integrated with </w:t>
      </w:r>
      <w:r w:rsidRPr="0063061B">
        <w:rPr>
          <w:b/>
          <w:bCs/>
          <w:sz w:val="22"/>
          <w:szCs w:val="22"/>
        </w:rPr>
        <w:t>React.js frontend</w:t>
      </w:r>
      <w:r w:rsidRPr="0063061B">
        <w:rPr>
          <w:sz w:val="22"/>
          <w:szCs w:val="22"/>
        </w:rPr>
        <w:t xml:space="preserve">, deployed on </w:t>
      </w:r>
      <w:r w:rsidRPr="0063061B">
        <w:rPr>
          <w:b/>
          <w:bCs/>
          <w:sz w:val="22"/>
          <w:szCs w:val="22"/>
        </w:rPr>
        <w:t>AWS Cloud</w:t>
      </w:r>
      <w:r w:rsidRPr="0063061B">
        <w:rPr>
          <w:sz w:val="22"/>
          <w:szCs w:val="22"/>
        </w:rPr>
        <w:t xml:space="preserve">, and utilized </w:t>
      </w:r>
      <w:r w:rsidRPr="0063061B">
        <w:rPr>
          <w:b/>
          <w:bCs/>
          <w:sz w:val="22"/>
          <w:szCs w:val="22"/>
        </w:rPr>
        <w:t>CI/CD pipelines</w:t>
      </w:r>
      <w:r w:rsidRPr="0063061B">
        <w:rPr>
          <w:sz w:val="22"/>
          <w:szCs w:val="22"/>
        </w:rPr>
        <w:t xml:space="preserve">, </w:t>
      </w:r>
      <w:r w:rsidRPr="0063061B">
        <w:rPr>
          <w:b/>
          <w:bCs/>
          <w:sz w:val="22"/>
          <w:szCs w:val="22"/>
        </w:rPr>
        <w:t>containerization</w:t>
      </w:r>
      <w:r w:rsidRPr="0063061B">
        <w:rPr>
          <w:sz w:val="22"/>
          <w:szCs w:val="22"/>
        </w:rPr>
        <w:t xml:space="preserve">, and </w:t>
      </w:r>
      <w:r w:rsidRPr="0063061B">
        <w:rPr>
          <w:b/>
          <w:bCs/>
          <w:sz w:val="22"/>
          <w:szCs w:val="22"/>
        </w:rPr>
        <w:t>distributed messaging</w:t>
      </w:r>
      <w:r w:rsidRPr="0063061B">
        <w:rPr>
          <w:sz w:val="22"/>
          <w:szCs w:val="22"/>
        </w:rPr>
        <w:t xml:space="preserve"> to ensure high availability and performance.</w:t>
      </w:r>
    </w:p>
    <w:p w14:paraId="24903D1B" w14:textId="1BE5D43E" w:rsidR="00E84A3F" w:rsidRPr="0063061B" w:rsidRDefault="00E84A3F">
      <w:pPr>
        <w:pStyle w:val="divdocumentsinglecolumn"/>
        <w:tabs>
          <w:tab w:val="right" w:pos="10620"/>
        </w:tabs>
        <w:spacing w:before="120" w:line="280" w:lineRule="atLeast"/>
        <w:rPr>
          <w:rStyle w:val="span"/>
          <w:b/>
          <w:bCs/>
          <w:sz w:val="22"/>
          <w:szCs w:val="22"/>
        </w:rPr>
      </w:pPr>
      <w:r w:rsidRPr="0063061B">
        <w:rPr>
          <w:rStyle w:val="span"/>
          <w:b/>
          <w:bCs/>
          <w:sz w:val="22"/>
          <w:szCs w:val="22"/>
        </w:rPr>
        <w:t>Frontend:</w:t>
      </w:r>
    </w:p>
    <w:p w14:paraId="26336F22" w14:textId="77777777"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Developed modular and responsive UI components using </w:t>
      </w:r>
      <w:r w:rsidRPr="009F34BB">
        <w:rPr>
          <w:sz w:val="22"/>
          <w:szCs w:val="22"/>
        </w:rPr>
        <w:t>React.js</w:t>
      </w:r>
      <w:r w:rsidRPr="0063061B">
        <w:rPr>
          <w:sz w:val="22"/>
          <w:szCs w:val="22"/>
        </w:rPr>
        <w:t xml:space="preserve"> and </w:t>
      </w:r>
      <w:r w:rsidRPr="009F34BB">
        <w:rPr>
          <w:sz w:val="22"/>
          <w:szCs w:val="22"/>
        </w:rPr>
        <w:t>HTML5/CSS3</w:t>
      </w:r>
      <w:r w:rsidRPr="0063061B">
        <w:rPr>
          <w:sz w:val="22"/>
          <w:szCs w:val="22"/>
        </w:rPr>
        <w:t>, enabling users to manage property data, appraisal requests, and valuation reports.</w:t>
      </w:r>
    </w:p>
    <w:p w14:paraId="7D3AE7A5" w14:textId="5D1FC0C7"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Implemented </w:t>
      </w:r>
      <w:r w:rsidRPr="009F34BB">
        <w:rPr>
          <w:sz w:val="22"/>
          <w:szCs w:val="22"/>
        </w:rPr>
        <w:t>Redux</w:t>
      </w:r>
      <w:r w:rsidRPr="0063061B">
        <w:rPr>
          <w:sz w:val="22"/>
          <w:szCs w:val="22"/>
        </w:rPr>
        <w:t xml:space="preserve"> for managing global state across the application, including user sessions, form data, and notifications.</w:t>
      </w:r>
    </w:p>
    <w:p w14:paraId="57D5AAD6" w14:textId="2CE4C332"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Integrated frontend with backend RESTful services using </w:t>
      </w:r>
      <w:r w:rsidRPr="009F34BB">
        <w:rPr>
          <w:sz w:val="22"/>
          <w:szCs w:val="22"/>
        </w:rPr>
        <w:t>Axios</w:t>
      </w:r>
      <w:r w:rsidRPr="0063061B">
        <w:rPr>
          <w:sz w:val="22"/>
          <w:szCs w:val="22"/>
        </w:rPr>
        <w:t>, supporting real-time status updates and document transactions.</w:t>
      </w:r>
    </w:p>
    <w:p w14:paraId="3B07C45C" w14:textId="11A5AD97"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Used </w:t>
      </w:r>
      <w:r w:rsidRPr="009F34BB">
        <w:rPr>
          <w:sz w:val="22"/>
          <w:szCs w:val="22"/>
        </w:rPr>
        <w:t>React Router</w:t>
      </w:r>
      <w:r w:rsidRPr="0063061B">
        <w:rPr>
          <w:sz w:val="22"/>
          <w:szCs w:val="22"/>
        </w:rPr>
        <w:t xml:space="preserve"> for SPA-style navigation between modules such as </w:t>
      </w:r>
      <w:r w:rsidRPr="009F34BB">
        <w:rPr>
          <w:sz w:val="22"/>
          <w:szCs w:val="22"/>
        </w:rPr>
        <w:t>Dashboard</w:t>
      </w:r>
      <w:r w:rsidRPr="0063061B">
        <w:rPr>
          <w:sz w:val="22"/>
          <w:szCs w:val="22"/>
        </w:rPr>
        <w:t xml:space="preserve">, </w:t>
      </w:r>
      <w:r w:rsidRPr="009F34BB">
        <w:rPr>
          <w:sz w:val="22"/>
          <w:szCs w:val="22"/>
        </w:rPr>
        <w:t>Appraisal Requests</w:t>
      </w:r>
      <w:r w:rsidRPr="0063061B">
        <w:rPr>
          <w:sz w:val="22"/>
          <w:szCs w:val="22"/>
        </w:rPr>
        <w:t xml:space="preserve">, and </w:t>
      </w:r>
      <w:r w:rsidRPr="009F34BB">
        <w:rPr>
          <w:sz w:val="22"/>
          <w:szCs w:val="22"/>
        </w:rPr>
        <w:t>Vendor Management</w:t>
      </w:r>
      <w:r w:rsidRPr="0063061B">
        <w:rPr>
          <w:sz w:val="22"/>
          <w:szCs w:val="22"/>
        </w:rPr>
        <w:t>.</w:t>
      </w:r>
    </w:p>
    <w:p w14:paraId="03D5F9D1" w14:textId="0AB92FA1" w:rsidR="00E84A3F" w:rsidRPr="0063061B" w:rsidRDefault="00C20DC2" w:rsidP="009F34BB">
      <w:pPr>
        <w:pStyle w:val="spanpaddedline"/>
        <w:numPr>
          <w:ilvl w:val="0"/>
          <w:numId w:val="25"/>
        </w:numPr>
        <w:spacing w:line="280" w:lineRule="atLeast"/>
        <w:rPr>
          <w:sz w:val="22"/>
          <w:szCs w:val="22"/>
        </w:rPr>
      </w:pPr>
      <w:r w:rsidRPr="0063061B">
        <w:rPr>
          <w:sz w:val="22"/>
          <w:szCs w:val="22"/>
        </w:rPr>
        <w:t xml:space="preserve">Enabled dynamic field validation and conditional rendering using </w:t>
      </w:r>
      <w:r w:rsidRPr="009F34BB">
        <w:rPr>
          <w:sz w:val="22"/>
          <w:szCs w:val="22"/>
        </w:rPr>
        <w:t>AJAX</w:t>
      </w:r>
      <w:r w:rsidRPr="0063061B">
        <w:rPr>
          <w:sz w:val="22"/>
          <w:szCs w:val="22"/>
        </w:rPr>
        <w:t xml:space="preserve"> techniques for smoother UX.</w:t>
      </w:r>
    </w:p>
    <w:p w14:paraId="0D66805C" w14:textId="1C91A5F3" w:rsidR="00E84A3F" w:rsidRPr="0063061B" w:rsidRDefault="00E84A3F" w:rsidP="00E84A3F">
      <w:pPr>
        <w:pStyle w:val="divdocumentsinglecolumn"/>
        <w:tabs>
          <w:tab w:val="right" w:pos="10620"/>
        </w:tabs>
        <w:spacing w:before="120" w:line="280" w:lineRule="atLeast"/>
        <w:rPr>
          <w:b/>
          <w:bCs/>
          <w:sz w:val="22"/>
          <w:szCs w:val="22"/>
        </w:rPr>
      </w:pPr>
      <w:r w:rsidRPr="0063061B">
        <w:rPr>
          <w:b/>
          <w:bCs/>
          <w:sz w:val="22"/>
          <w:szCs w:val="22"/>
        </w:rPr>
        <w:t>Backend:</w:t>
      </w:r>
    </w:p>
    <w:p w14:paraId="78EBC771" w14:textId="4054A551"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Designed and developed stateless </w:t>
      </w:r>
      <w:r w:rsidRPr="009F34BB">
        <w:rPr>
          <w:sz w:val="22"/>
          <w:szCs w:val="22"/>
        </w:rPr>
        <w:t>RESTful APIs</w:t>
      </w:r>
      <w:r w:rsidRPr="0063061B">
        <w:rPr>
          <w:sz w:val="22"/>
          <w:szCs w:val="22"/>
        </w:rPr>
        <w:t xml:space="preserve"> using </w:t>
      </w:r>
      <w:r w:rsidRPr="009F34BB">
        <w:rPr>
          <w:sz w:val="22"/>
          <w:szCs w:val="22"/>
        </w:rPr>
        <w:t>Spring Boot</w:t>
      </w:r>
      <w:r w:rsidRPr="0063061B">
        <w:rPr>
          <w:sz w:val="22"/>
          <w:szCs w:val="22"/>
        </w:rPr>
        <w:t xml:space="preserve"> and </w:t>
      </w:r>
      <w:r w:rsidRPr="009F34BB">
        <w:rPr>
          <w:sz w:val="22"/>
          <w:szCs w:val="22"/>
        </w:rPr>
        <w:t>Spring MVC</w:t>
      </w:r>
      <w:r w:rsidRPr="0063061B">
        <w:rPr>
          <w:sz w:val="22"/>
          <w:szCs w:val="22"/>
        </w:rPr>
        <w:t xml:space="preserve"> to manage domain entities like Appraisals, Properties, Users, and Vendors.</w:t>
      </w:r>
    </w:p>
    <w:p w14:paraId="084F37DC" w14:textId="3D3CBFC6"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Utilized </w:t>
      </w:r>
      <w:r w:rsidRPr="009F34BB">
        <w:rPr>
          <w:sz w:val="22"/>
          <w:szCs w:val="22"/>
        </w:rPr>
        <w:t>Hibernate ORM with JPA</w:t>
      </w:r>
      <w:r w:rsidRPr="0063061B">
        <w:rPr>
          <w:sz w:val="22"/>
          <w:szCs w:val="22"/>
        </w:rPr>
        <w:t xml:space="preserve"> annotations to map Java objects to relational PostgreSQL tables, enabling transactional CRUD operations and lazy/eager fetch strategies.</w:t>
      </w:r>
    </w:p>
    <w:p w14:paraId="621EA57F" w14:textId="0A56EABF"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Employed </w:t>
      </w:r>
      <w:r w:rsidRPr="009F34BB">
        <w:rPr>
          <w:sz w:val="22"/>
          <w:szCs w:val="22"/>
        </w:rPr>
        <w:t>DTOs</w:t>
      </w:r>
      <w:r w:rsidRPr="0063061B">
        <w:rPr>
          <w:sz w:val="22"/>
          <w:szCs w:val="22"/>
        </w:rPr>
        <w:t xml:space="preserve">, </w:t>
      </w:r>
      <w:r w:rsidRPr="009F34BB">
        <w:rPr>
          <w:sz w:val="22"/>
          <w:szCs w:val="22"/>
        </w:rPr>
        <w:t>Service Layer</w:t>
      </w:r>
      <w:r w:rsidRPr="0063061B">
        <w:rPr>
          <w:sz w:val="22"/>
          <w:szCs w:val="22"/>
        </w:rPr>
        <w:t xml:space="preserve">, and </w:t>
      </w:r>
      <w:r w:rsidRPr="009F34BB">
        <w:rPr>
          <w:sz w:val="22"/>
          <w:szCs w:val="22"/>
        </w:rPr>
        <w:t>Repository Pattern</w:t>
      </w:r>
      <w:r w:rsidRPr="0063061B">
        <w:rPr>
          <w:sz w:val="22"/>
          <w:szCs w:val="22"/>
        </w:rPr>
        <w:t xml:space="preserve"> to maintain clean code structure and abstraction.</w:t>
      </w:r>
    </w:p>
    <w:p w14:paraId="4CBFEA47" w14:textId="43785E74"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Exposed Swagger-based API documentation using </w:t>
      </w:r>
      <w:proofErr w:type="spellStart"/>
      <w:r w:rsidRPr="009F34BB">
        <w:rPr>
          <w:sz w:val="22"/>
          <w:szCs w:val="22"/>
        </w:rPr>
        <w:t>SpringFox</w:t>
      </w:r>
      <w:proofErr w:type="spellEnd"/>
      <w:r w:rsidRPr="0063061B">
        <w:rPr>
          <w:sz w:val="22"/>
          <w:szCs w:val="22"/>
        </w:rPr>
        <w:t xml:space="preserve">, enabling QA and frontend teams to self-test APIs via </w:t>
      </w:r>
      <w:r w:rsidRPr="009F34BB">
        <w:rPr>
          <w:sz w:val="22"/>
          <w:szCs w:val="22"/>
        </w:rPr>
        <w:t>API Inspector</w:t>
      </w:r>
      <w:r w:rsidRPr="0063061B">
        <w:rPr>
          <w:sz w:val="22"/>
          <w:szCs w:val="22"/>
        </w:rPr>
        <w:t>.</w:t>
      </w:r>
    </w:p>
    <w:p w14:paraId="539B253C" w14:textId="2A004393" w:rsidR="00E51DA7" w:rsidRPr="0063061B" w:rsidRDefault="00C20DC2" w:rsidP="009F34BB">
      <w:pPr>
        <w:pStyle w:val="spanpaddedline"/>
        <w:numPr>
          <w:ilvl w:val="0"/>
          <w:numId w:val="25"/>
        </w:numPr>
        <w:spacing w:line="280" w:lineRule="atLeast"/>
        <w:rPr>
          <w:sz w:val="22"/>
          <w:szCs w:val="22"/>
        </w:rPr>
      </w:pPr>
      <w:r w:rsidRPr="0063061B">
        <w:rPr>
          <w:sz w:val="22"/>
          <w:szCs w:val="22"/>
        </w:rPr>
        <w:t>Implemented role-based access control (RBAC) and exception handling using custom @ControllerAdvice and @ExceptionHandler classes.</w:t>
      </w:r>
    </w:p>
    <w:p w14:paraId="45E39499" w14:textId="605C64FD" w:rsidR="00E84A3F" w:rsidRPr="0063061B" w:rsidRDefault="00E84A3F" w:rsidP="00E84A3F">
      <w:pPr>
        <w:pStyle w:val="divdocumentsinglecolumn"/>
        <w:tabs>
          <w:tab w:val="right" w:pos="10620"/>
        </w:tabs>
        <w:spacing w:before="120" w:line="280" w:lineRule="atLeast"/>
        <w:rPr>
          <w:b/>
          <w:bCs/>
          <w:sz w:val="22"/>
          <w:szCs w:val="22"/>
        </w:rPr>
      </w:pPr>
      <w:r w:rsidRPr="0063061B">
        <w:rPr>
          <w:b/>
          <w:bCs/>
          <w:sz w:val="22"/>
          <w:szCs w:val="22"/>
        </w:rPr>
        <w:t>Cloud</w:t>
      </w:r>
      <w:r w:rsidR="002055F8" w:rsidRPr="0063061B">
        <w:rPr>
          <w:b/>
          <w:bCs/>
          <w:sz w:val="22"/>
          <w:szCs w:val="22"/>
        </w:rPr>
        <w:t>/DevOps</w:t>
      </w:r>
      <w:r w:rsidRPr="0063061B">
        <w:rPr>
          <w:b/>
          <w:bCs/>
          <w:sz w:val="22"/>
          <w:szCs w:val="22"/>
        </w:rPr>
        <w:t xml:space="preserve">: </w:t>
      </w:r>
    </w:p>
    <w:p w14:paraId="48E672BC" w14:textId="179EB51E"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Containerized all microservices using Docker and deployed to AWS EC2 instances with environment-specific configuration using </w:t>
      </w:r>
      <w:proofErr w:type="spellStart"/>
      <w:r w:rsidRPr="0063061B">
        <w:rPr>
          <w:sz w:val="22"/>
          <w:szCs w:val="22"/>
        </w:rPr>
        <w:t>application.yml</w:t>
      </w:r>
      <w:proofErr w:type="spellEnd"/>
      <w:r w:rsidRPr="0063061B">
        <w:rPr>
          <w:sz w:val="22"/>
          <w:szCs w:val="22"/>
        </w:rPr>
        <w:t>.</w:t>
      </w:r>
    </w:p>
    <w:p w14:paraId="4BCC5FA7" w14:textId="3E96F493" w:rsidR="00C20DC2" w:rsidRPr="0063061B" w:rsidRDefault="00C20DC2" w:rsidP="009F34BB">
      <w:pPr>
        <w:pStyle w:val="spanpaddedline"/>
        <w:numPr>
          <w:ilvl w:val="0"/>
          <w:numId w:val="25"/>
        </w:numPr>
        <w:spacing w:line="280" w:lineRule="atLeast"/>
        <w:rPr>
          <w:sz w:val="22"/>
          <w:szCs w:val="22"/>
        </w:rPr>
      </w:pPr>
      <w:r w:rsidRPr="0063061B">
        <w:rPr>
          <w:sz w:val="22"/>
          <w:szCs w:val="22"/>
        </w:rPr>
        <w:t>Managed structured data on AWS RDS (PostgreSQL) and stored files/documents securely on AWS S3 buckets with access control policies.</w:t>
      </w:r>
    </w:p>
    <w:p w14:paraId="7A7E5CD6" w14:textId="70EC3076" w:rsidR="00C20DC2" w:rsidRPr="0063061B" w:rsidRDefault="00C20DC2" w:rsidP="009F34BB">
      <w:pPr>
        <w:pStyle w:val="spanpaddedline"/>
        <w:numPr>
          <w:ilvl w:val="0"/>
          <w:numId w:val="25"/>
        </w:numPr>
        <w:spacing w:line="280" w:lineRule="atLeast"/>
        <w:rPr>
          <w:sz w:val="22"/>
          <w:szCs w:val="22"/>
        </w:rPr>
      </w:pPr>
      <w:r w:rsidRPr="0063061B">
        <w:rPr>
          <w:sz w:val="22"/>
          <w:szCs w:val="22"/>
        </w:rPr>
        <w:t xml:space="preserve">Automated builds, tests, and deployment pipelines using Jenkins and GitHub Actions, facilitating CI/CD integration for dev, staging, and prod </w:t>
      </w:r>
      <w:proofErr w:type="spellStart"/>
      <w:r w:rsidRPr="0063061B">
        <w:rPr>
          <w:sz w:val="22"/>
          <w:szCs w:val="22"/>
        </w:rPr>
        <w:t>en</w:t>
      </w:r>
      <w:proofErr w:type="spellEnd"/>
      <w:r w:rsidR="00984C9D" w:rsidRPr="0063061B">
        <w:rPr>
          <w:sz w:val="22"/>
          <w:szCs w:val="22"/>
        </w:rPr>
        <w:t xml:space="preserve"> </w:t>
      </w:r>
      <w:proofErr w:type="spellStart"/>
      <w:r w:rsidRPr="0063061B">
        <w:rPr>
          <w:sz w:val="22"/>
          <w:szCs w:val="22"/>
        </w:rPr>
        <w:t>vironments</w:t>
      </w:r>
      <w:proofErr w:type="spellEnd"/>
      <w:r w:rsidRPr="0063061B">
        <w:rPr>
          <w:sz w:val="22"/>
          <w:szCs w:val="22"/>
        </w:rPr>
        <w:t>.</w:t>
      </w:r>
    </w:p>
    <w:p w14:paraId="1E22A5F3" w14:textId="3BF6251A" w:rsidR="00C20DC2" w:rsidRPr="0063061B" w:rsidRDefault="00C20DC2" w:rsidP="009F34BB">
      <w:pPr>
        <w:pStyle w:val="spanpaddedline"/>
        <w:numPr>
          <w:ilvl w:val="0"/>
          <w:numId w:val="25"/>
        </w:numPr>
        <w:spacing w:line="280" w:lineRule="atLeast"/>
        <w:rPr>
          <w:sz w:val="22"/>
          <w:szCs w:val="22"/>
        </w:rPr>
      </w:pPr>
      <w:r w:rsidRPr="0063061B">
        <w:rPr>
          <w:sz w:val="22"/>
          <w:szCs w:val="22"/>
        </w:rPr>
        <w:t>Orchestrated microservices using Kubernetes, enabling scalable deployment and rolling updates with zero downtime.</w:t>
      </w:r>
    </w:p>
    <w:p w14:paraId="758A41D9" w14:textId="0A15AC4E" w:rsidR="00EC177A" w:rsidRPr="0063061B" w:rsidRDefault="002055F8" w:rsidP="0063061B">
      <w:pPr>
        <w:pStyle w:val="divdocumentsinglecolumn"/>
        <w:tabs>
          <w:tab w:val="right" w:pos="10620"/>
        </w:tabs>
        <w:spacing w:before="120" w:line="280" w:lineRule="atLeast"/>
        <w:rPr>
          <w:rStyle w:val="span"/>
          <w:sz w:val="22"/>
          <w:szCs w:val="22"/>
        </w:rPr>
      </w:pPr>
      <w:r w:rsidRPr="0063061B">
        <w:rPr>
          <w:b/>
          <w:bCs/>
          <w:sz w:val="22"/>
          <w:szCs w:val="22"/>
        </w:rPr>
        <w:t>Environment:</w:t>
      </w:r>
      <w:r w:rsidR="0063061B">
        <w:rPr>
          <w:sz w:val="22"/>
          <w:szCs w:val="22"/>
        </w:rPr>
        <w:t xml:space="preserve"> </w:t>
      </w:r>
      <w:r w:rsidR="00C20DC2" w:rsidRPr="0063061B">
        <w:rPr>
          <w:sz w:val="22"/>
          <w:szCs w:val="22"/>
        </w:rPr>
        <w:t>Java 17, Spring Boot, Spring MVC, Hibernate, JPA, RESTful APIs, React.js, Redux, PostgreSQL, AWS (EC2, RDS, S3), Docker, Jenkins, Swagger, Kafka, Redis, JUnit, Git, IntelliJ IDEA</w:t>
      </w:r>
      <w:r w:rsidR="0063061B">
        <w:rPr>
          <w:sz w:val="22"/>
          <w:szCs w:val="22"/>
        </w:rPr>
        <w:br/>
      </w:r>
    </w:p>
    <w:p w14:paraId="65EC9F6F" w14:textId="6BF41BF9" w:rsidR="00E84A3F" w:rsidRPr="0063061B" w:rsidRDefault="00E84A3F" w:rsidP="00E84A3F">
      <w:pPr>
        <w:pStyle w:val="divdocumentsinglecolumn"/>
        <w:tabs>
          <w:tab w:val="right" w:pos="10620"/>
        </w:tabs>
        <w:spacing w:before="120" w:line="280" w:lineRule="atLeast"/>
        <w:rPr>
          <w:sz w:val="22"/>
          <w:szCs w:val="22"/>
        </w:rPr>
      </w:pPr>
      <w:r w:rsidRPr="0063061B">
        <w:rPr>
          <w:rStyle w:val="span"/>
          <w:b/>
          <w:bCs/>
          <w:sz w:val="22"/>
          <w:szCs w:val="22"/>
        </w:rPr>
        <w:t>Java Developer</w:t>
      </w:r>
      <w:r w:rsidRPr="0063061B">
        <w:rPr>
          <w:rStyle w:val="datesWrapper"/>
          <w:sz w:val="22"/>
          <w:szCs w:val="22"/>
        </w:rPr>
        <w:tab/>
        <w:t xml:space="preserve"> </w:t>
      </w:r>
      <w:r w:rsidR="00EC177A" w:rsidRPr="0063061B">
        <w:rPr>
          <w:rStyle w:val="span"/>
          <w:b/>
          <w:bCs/>
          <w:sz w:val="22"/>
          <w:szCs w:val="22"/>
        </w:rPr>
        <w:t>Oct 2022-Aug 2023</w:t>
      </w:r>
      <w:r w:rsidRPr="0063061B">
        <w:rPr>
          <w:rStyle w:val="datesWrapper"/>
          <w:sz w:val="22"/>
          <w:szCs w:val="22"/>
        </w:rPr>
        <w:t xml:space="preserve"> </w:t>
      </w:r>
    </w:p>
    <w:p w14:paraId="41AD4C33" w14:textId="5EA7C464" w:rsidR="00E84A3F" w:rsidRPr="0063061B" w:rsidRDefault="00EA7BB9" w:rsidP="00E84A3F">
      <w:pPr>
        <w:pStyle w:val="spanpaddedline"/>
        <w:spacing w:line="280" w:lineRule="atLeast"/>
        <w:rPr>
          <w:sz w:val="22"/>
          <w:szCs w:val="22"/>
        </w:rPr>
      </w:pPr>
      <w:proofErr w:type="spellStart"/>
      <w:r w:rsidRPr="0063061B">
        <w:rPr>
          <w:rStyle w:val="spanjobtitle"/>
          <w:sz w:val="22"/>
          <w:szCs w:val="22"/>
        </w:rPr>
        <w:t>HerdX</w:t>
      </w:r>
      <w:proofErr w:type="spellEnd"/>
      <w:r w:rsidR="00E84A3F" w:rsidRPr="0063061B">
        <w:rPr>
          <w:rStyle w:val="spanjobtitle"/>
          <w:sz w:val="22"/>
          <w:szCs w:val="22"/>
        </w:rPr>
        <w:t>, USA</w:t>
      </w:r>
      <w:r w:rsidR="00E84A3F" w:rsidRPr="0063061B">
        <w:rPr>
          <w:sz w:val="22"/>
          <w:szCs w:val="22"/>
        </w:rPr>
        <w:t xml:space="preserve"> </w:t>
      </w:r>
    </w:p>
    <w:p w14:paraId="5716F33A" w14:textId="3C995C72" w:rsidR="00875096" w:rsidRPr="0063061B" w:rsidRDefault="00E84A3F" w:rsidP="00875096">
      <w:pPr>
        <w:pStyle w:val="divdocumentsinglecolumn"/>
        <w:tabs>
          <w:tab w:val="right" w:pos="10620"/>
        </w:tabs>
        <w:spacing w:before="120" w:line="280" w:lineRule="atLeast"/>
        <w:rPr>
          <w:sz w:val="22"/>
          <w:szCs w:val="22"/>
        </w:rPr>
      </w:pPr>
      <w:r w:rsidRPr="0063061B">
        <w:rPr>
          <w:b/>
          <w:bCs/>
          <w:sz w:val="22"/>
          <w:szCs w:val="22"/>
        </w:rPr>
        <w:t>Project Description:</w:t>
      </w:r>
      <w:r w:rsidRPr="0063061B">
        <w:rPr>
          <w:sz w:val="22"/>
          <w:szCs w:val="22"/>
        </w:rPr>
        <w:t xml:space="preserve"> </w:t>
      </w:r>
      <w:proofErr w:type="spellStart"/>
      <w:r w:rsidR="00875096" w:rsidRPr="0063061B">
        <w:rPr>
          <w:sz w:val="22"/>
          <w:szCs w:val="22"/>
        </w:rPr>
        <w:t>AgriVetTrack</w:t>
      </w:r>
      <w:proofErr w:type="spellEnd"/>
      <w:r w:rsidR="00875096" w:rsidRPr="0063061B">
        <w:rPr>
          <w:sz w:val="22"/>
          <w:szCs w:val="22"/>
        </w:rPr>
        <w:t xml:space="preserve"> is a digital livestock management system focused on monitoring buffaloes' daily feeding behavior, health history, and disease symptoms. It helps veterinarians, dairy farm operators, and researchers collect and analyze data to identify illness trends, ensure timely vaccination, and optimize nutrition plans.</w:t>
      </w:r>
    </w:p>
    <w:p w14:paraId="3D76EC04" w14:textId="627C497E" w:rsidR="00E84A3F" w:rsidRPr="0063061B" w:rsidRDefault="00875096" w:rsidP="00E84A3F">
      <w:pPr>
        <w:pStyle w:val="divdocumentsinglecolumn"/>
        <w:tabs>
          <w:tab w:val="right" w:pos="10620"/>
        </w:tabs>
        <w:spacing w:before="120" w:line="280" w:lineRule="atLeast"/>
        <w:rPr>
          <w:sz w:val="22"/>
          <w:szCs w:val="22"/>
        </w:rPr>
      </w:pPr>
      <w:r w:rsidRPr="0063061B">
        <w:rPr>
          <w:sz w:val="22"/>
          <w:szCs w:val="22"/>
        </w:rPr>
        <w:t>The platform supports real-time data capture from field workers using a responsive UI, while backend microservices manage animal profiles, feed logs, and medical histories. Advanced filtering and reporting features assist in early disease detection and health risk analysis.</w:t>
      </w:r>
      <w:r w:rsidR="00E277E3" w:rsidRPr="0063061B">
        <w:rPr>
          <w:sz w:val="22"/>
          <w:szCs w:val="22"/>
        </w:rPr>
        <w:br/>
      </w:r>
      <w:r w:rsidR="00E84A3F" w:rsidRPr="0063061B">
        <w:rPr>
          <w:b/>
          <w:bCs/>
          <w:sz w:val="22"/>
          <w:szCs w:val="22"/>
        </w:rPr>
        <w:t>Frontend:</w:t>
      </w:r>
    </w:p>
    <w:p w14:paraId="1E3EFC27" w14:textId="3B7591E4" w:rsidR="00342CCB" w:rsidRPr="0063061B" w:rsidRDefault="00342CCB" w:rsidP="009F34BB">
      <w:pPr>
        <w:pStyle w:val="spanpaddedline"/>
        <w:numPr>
          <w:ilvl w:val="0"/>
          <w:numId w:val="25"/>
        </w:numPr>
        <w:spacing w:line="280" w:lineRule="atLeast"/>
        <w:rPr>
          <w:sz w:val="22"/>
          <w:szCs w:val="22"/>
        </w:rPr>
      </w:pPr>
      <w:r w:rsidRPr="0063061B">
        <w:rPr>
          <w:sz w:val="22"/>
          <w:szCs w:val="22"/>
        </w:rPr>
        <w:t>Designed responsive dashboards using React.js to display individual buffalo profiles, feeding trends, weight progress, and disease alerts.</w:t>
      </w:r>
    </w:p>
    <w:p w14:paraId="715C1744" w14:textId="286AAF92" w:rsidR="00342CCB" w:rsidRPr="0063061B" w:rsidRDefault="00342CCB" w:rsidP="009F34BB">
      <w:pPr>
        <w:pStyle w:val="spanpaddedline"/>
        <w:numPr>
          <w:ilvl w:val="0"/>
          <w:numId w:val="25"/>
        </w:numPr>
        <w:spacing w:line="280" w:lineRule="atLeast"/>
        <w:rPr>
          <w:sz w:val="22"/>
          <w:szCs w:val="22"/>
        </w:rPr>
      </w:pPr>
      <w:r w:rsidRPr="0063061B">
        <w:rPr>
          <w:sz w:val="22"/>
          <w:szCs w:val="22"/>
        </w:rPr>
        <w:t>Used Redux to manage global states such as current animal selection, active alerts, and logged health symptoms across sessions.</w:t>
      </w:r>
    </w:p>
    <w:p w14:paraId="74F58742" w14:textId="1FDE426B" w:rsidR="00342CCB" w:rsidRPr="0063061B" w:rsidRDefault="00342CCB" w:rsidP="009F34BB">
      <w:pPr>
        <w:pStyle w:val="spanpaddedline"/>
        <w:numPr>
          <w:ilvl w:val="0"/>
          <w:numId w:val="25"/>
        </w:numPr>
        <w:spacing w:line="280" w:lineRule="atLeast"/>
        <w:rPr>
          <w:sz w:val="22"/>
          <w:szCs w:val="22"/>
        </w:rPr>
      </w:pPr>
      <w:r w:rsidRPr="0063061B">
        <w:rPr>
          <w:sz w:val="22"/>
          <w:szCs w:val="22"/>
        </w:rPr>
        <w:lastRenderedPageBreak/>
        <w:t>Integrated Axios for performing authenticated REST API requests related to feed logs, vet check-ins, and symptom submissions.</w:t>
      </w:r>
    </w:p>
    <w:p w14:paraId="2D6668BC" w14:textId="55D74237" w:rsidR="00342CCB" w:rsidRPr="0063061B" w:rsidRDefault="00342CCB" w:rsidP="009F34BB">
      <w:pPr>
        <w:pStyle w:val="spanpaddedline"/>
        <w:numPr>
          <w:ilvl w:val="0"/>
          <w:numId w:val="25"/>
        </w:numPr>
        <w:spacing w:line="280" w:lineRule="atLeast"/>
        <w:rPr>
          <w:sz w:val="22"/>
          <w:szCs w:val="22"/>
        </w:rPr>
      </w:pPr>
      <w:r w:rsidRPr="0063061B">
        <w:rPr>
          <w:sz w:val="22"/>
          <w:szCs w:val="22"/>
        </w:rPr>
        <w:t xml:space="preserve">Created intuitive navigation with React Router for modules like </w:t>
      </w:r>
      <w:r w:rsidRPr="009F34BB">
        <w:rPr>
          <w:sz w:val="22"/>
          <w:szCs w:val="22"/>
        </w:rPr>
        <w:t>Animal Records</w:t>
      </w:r>
      <w:r w:rsidRPr="0063061B">
        <w:rPr>
          <w:sz w:val="22"/>
          <w:szCs w:val="22"/>
        </w:rPr>
        <w:t xml:space="preserve">, </w:t>
      </w:r>
      <w:r w:rsidRPr="009F34BB">
        <w:rPr>
          <w:sz w:val="22"/>
          <w:szCs w:val="22"/>
        </w:rPr>
        <w:t>Feed Intake Logs</w:t>
      </w:r>
      <w:r w:rsidRPr="0063061B">
        <w:rPr>
          <w:sz w:val="22"/>
          <w:szCs w:val="22"/>
        </w:rPr>
        <w:t xml:space="preserve">, </w:t>
      </w:r>
      <w:r w:rsidRPr="009F34BB">
        <w:rPr>
          <w:sz w:val="22"/>
          <w:szCs w:val="22"/>
        </w:rPr>
        <w:t>Vaccination Schedules</w:t>
      </w:r>
      <w:r w:rsidRPr="0063061B">
        <w:rPr>
          <w:sz w:val="22"/>
          <w:szCs w:val="22"/>
        </w:rPr>
        <w:t xml:space="preserve">, and </w:t>
      </w:r>
      <w:r w:rsidRPr="009F34BB">
        <w:rPr>
          <w:sz w:val="22"/>
          <w:szCs w:val="22"/>
        </w:rPr>
        <w:t>Reports</w:t>
      </w:r>
      <w:r w:rsidRPr="0063061B">
        <w:rPr>
          <w:sz w:val="22"/>
          <w:szCs w:val="22"/>
        </w:rPr>
        <w:t>.</w:t>
      </w:r>
    </w:p>
    <w:p w14:paraId="18A7A629" w14:textId="2376EC95" w:rsidR="00E84A3F" w:rsidRPr="0063061B" w:rsidRDefault="002055F8" w:rsidP="00E84A3F">
      <w:pPr>
        <w:pStyle w:val="divdocumentsinglecolumn"/>
        <w:tabs>
          <w:tab w:val="right" w:pos="10620"/>
        </w:tabs>
        <w:spacing w:before="120" w:line="280" w:lineRule="atLeast"/>
        <w:rPr>
          <w:b/>
          <w:bCs/>
          <w:sz w:val="22"/>
          <w:szCs w:val="22"/>
        </w:rPr>
      </w:pPr>
      <w:r w:rsidRPr="0063061B">
        <w:rPr>
          <w:b/>
          <w:bCs/>
          <w:sz w:val="22"/>
          <w:szCs w:val="22"/>
        </w:rPr>
        <w:t xml:space="preserve">Backend: </w:t>
      </w:r>
    </w:p>
    <w:p w14:paraId="72049C96" w14:textId="0570C4CC" w:rsidR="00342CCB" w:rsidRPr="0063061B" w:rsidRDefault="00342CCB" w:rsidP="009F34BB">
      <w:pPr>
        <w:pStyle w:val="spanpaddedline"/>
        <w:numPr>
          <w:ilvl w:val="0"/>
          <w:numId w:val="25"/>
        </w:numPr>
        <w:spacing w:line="280" w:lineRule="atLeast"/>
        <w:rPr>
          <w:sz w:val="22"/>
          <w:szCs w:val="22"/>
        </w:rPr>
      </w:pPr>
      <w:r w:rsidRPr="0063061B">
        <w:rPr>
          <w:sz w:val="22"/>
          <w:szCs w:val="22"/>
        </w:rPr>
        <w:t>Built domain-driven Spring Boot microservices to manage animals, feed types, diseases, and medical treatments.</w:t>
      </w:r>
    </w:p>
    <w:p w14:paraId="35F80FEB" w14:textId="523A85CC" w:rsidR="00342CCB" w:rsidRPr="0063061B" w:rsidRDefault="00342CCB" w:rsidP="009F34BB">
      <w:pPr>
        <w:pStyle w:val="spanpaddedline"/>
        <w:numPr>
          <w:ilvl w:val="0"/>
          <w:numId w:val="25"/>
        </w:numPr>
        <w:spacing w:line="280" w:lineRule="atLeast"/>
        <w:rPr>
          <w:sz w:val="22"/>
          <w:szCs w:val="22"/>
        </w:rPr>
      </w:pPr>
      <w:r w:rsidRPr="0063061B">
        <w:rPr>
          <w:sz w:val="22"/>
          <w:szCs w:val="22"/>
        </w:rPr>
        <w:t>Used Hibernate and JPA to persist structured data like species details, daily rations, and symptom checklists in PostgreSQL.</w:t>
      </w:r>
    </w:p>
    <w:p w14:paraId="088773BB" w14:textId="2A2BCC16" w:rsidR="00342CCB" w:rsidRPr="0063061B" w:rsidRDefault="00342CCB" w:rsidP="009F34BB">
      <w:pPr>
        <w:pStyle w:val="spanpaddedline"/>
        <w:numPr>
          <w:ilvl w:val="0"/>
          <w:numId w:val="25"/>
        </w:numPr>
        <w:spacing w:line="280" w:lineRule="atLeast"/>
        <w:rPr>
          <w:sz w:val="22"/>
          <w:szCs w:val="22"/>
        </w:rPr>
      </w:pPr>
      <w:r w:rsidRPr="0063061B">
        <w:rPr>
          <w:sz w:val="22"/>
          <w:szCs w:val="22"/>
        </w:rPr>
        <w:t>Developed REST APIs for CRUD operations on animal entries, vet records, and dietary adjustments.</w:t>
      </w:r>
    </w:p>
    <w:p w14:paraId="4F6F79BD" w14:textId="6D412DD3" w:rsidR="00342CCB" w:rsidRPr="0063061B" w:rsidRDefault="00342CCB" w:rsidP="009F34BB">
      <w:pPr>
        <w:pStyle w:val="spanpaddedline"/>
        <w:numPr>
          <w:ilvl w:val="0"/>
          <w:numId w:val="25"/>
        </w:numPr>
        <w:spacing w:line="280" w:lineRule="atLeast"/>
        <w:rPr>
          <w:sz w:val="22"/>
          <w:szCs w:val="22"/>
        </w:rPr>
      </w:pPr>
      <w:r w:rsidRPr="0063061B">
        <w:rPr>
          <w:sz w:val="22"/>
          <w:szCs w:val="22"/>
        </w:rPr>
        <w:t>Integrated Swagger for interactive API documentation and enabled field testers to validate endpoints using Postman.</w:t>
      </w:r>
    </w:p>
    <w:p w14:paraId="029E3955" w14:textId="7887DC94" w:rsidR="00342CCB" w:rsidRPr="0063061B" w:rsidRDefault="00342CCB" w:rsidP="009F34BB">
      <w:pPr>
        <w:pStyle w:val="spanpaddedline"/>
        <w:numPr>
          <w:ilvl w:val="0"/>
          <w:numId w:val="25"/>
        </w:numPr>
        <w:spacing w:line="280" w:lineRule="atLeast"/>
        <w:rPr>
          <w:sz w:val="22"/>
          <w:szCs w:val="22"/>
        </w:rPr>
      </w:pPr>
      <w:r w:rsidRPr="0063061B">
        <w:rPr>
          <w:sz w:val="22"/>
          <w:szCs w:val="22"/>
        </w:rPr>
        <w:t>Employed Kafka for sending asynchronous disease alert messages between medical service and analytics service.</w:t>
      </w:r>
    </w:p>
    <w:p w14:paraId="656964C7" w14:textId="5BB82DF3" w:rsidR="00342CCB" w:rsidRPr="0063061B" w:rsidRDefault="00342CCB" w:rsidP="009F34BB">
      <w:pPr>
        <w:pStyle w:val="spanpaddedline"/>
        <w:numPr>
          <w:ilvl w:val="0"/>
          <w:numId w:val="25"/>
        </w:numPr>
        <w:spacing w:line="280" w:lineRule="atLeast"/>
        <w:rPr>
          <w:sz w:val="22"/>
          <w:szCs w:val="22"/>
        </w:rPr>
      </w:pPr>
      <w:r w:rsidRPr="0063061B">
        <w:rPr>
          <w:sz w:val="22"/>
          <w:szCs w:val="22"/>
        </w:rPr>
        <w:t>Caching was implemented via Redis for lookups like common diseases by region and feed types by age group.</w:t>
      </w:r>
    </w:p>
    <w:p w14:paraId="019034F4" w14:textId="50278CAB" w:rsidR="002055F8" w:rsidRPr="0063061B" w:rsidRDefault="002055F8" w:rsidP="002055F8">
      <w:pPr>
        <w:pStyle w:val="divdocumentsinglecolumn"/>
        <w:tabs>
          <w:tab w:val="right" w:pos="10620"/>
        </w:tabs>
        <w:spacing w:before="120" w:line="280" w:lineRule="atLeast"/>
        <w:rPr>
          <w:b/>
          <w:bCs/>
          <w:sz w:val="22"/>
          <w:szCs w:val="22"/>
        </w:rPr>
      </w:pPr>
      <w:r w:rsidRPr="0063061B">
        <w:rPr>
          <w:b/>
          <w:bCs/>
          <w:sz w:val="22"/>
          <w:szCs w:val="22"/>
        </w:rPr>
        <w:t>Cloud/DevOps:</w:t>
      </w:r>
    </w:p>
    <w:p w14:paraId="5C35072B" w14:textId="308403CF" w:rsidR="00342CCB" w:rsidRPr="0063061B" w:rsidRDefault="00342CCB" w:rsidP="009F34BB">
      <w:pPr>
        <w:pStyle w:val="spanpaddedline"/>
        <w:numPr>
          <w:ilvl w:val="0"/>
          <w:numId w:val="25"/>
        </w:numPr>
        <w:spacing w:line="280" w:lineRule="atLeast"/>
        <w:rPr>
          <w:sz w:val="22"/>
          <w:szCs w:val="22"/>
        </w:rPr>
      </w:pPr>
      <w:r w:rsidRPr="0063061B">
        <w:rPr>
          <w:sz w:val="22"/>
          <w:szCs w:val="22"/>
        </w:rPr>
        <w:t>Deployed services on AWS EC2 and configured AWS RDS (PostgreSQL) for storing animal data and visit history.</w:t>
      </w:r>
    </w:p>
    <w:p w14:paraId="7960ED63" w14:textId="5392F596" w:rsidR="00342CCB" w:rsidRPr="0063061B" w:rsidRDefault="00342CCB" w:rsidP="009F34BB">
      <w:pPr>
        <w:pStyle w:val="spanpaddedline"/>
        <w:numPr>
          <w:ilvl w:val="0"/>
          <w:numId w:val="25"/>
        </w:numPr>
        <w:spacing w:line="280" w:lineRule="atLeast"/>
        <w:rPr>
          <w:sz w:val="22"/>
          <w:szCs w:val="22"/>
        </w:rPr>
      </w:pPr>
      <w:r w:rsidRPr="0063061B">
        <w:rPr>
          <w:sz w:val="22"/>
          <w:szCs w:val="22"/>
        </w:rPr>
        <w:t>Used AWS S3 for storing buffalo medical certificates, vaccination cards, and uploaded images from health inspections.</w:t>
      </w:r>
    </w:p>
    <w:p w14:paraId="167FD6F8" w14:textId="47E47015" w:rsidR="00342CCB" w:rsidRPr="0063061B" w:rsidRDefault="00342CCB" w:rsidP="009F34BB">
      <w:pPr>
        <w:pStyle w:val="spanpaddedline"/>
        <w:numPr>
          <w:ilvl w:val="0"/>
          <w:numId w:val="25"/>
        </w:numPr>
        <w:spacing w:line="280" w:lineRule="atLeast"/>
        <w:rPr>
          <w:sz w:val="22"/>
          <w:szCs w:val="22"/>
        </w:rPr>
      </w:pPr>
      <w:proofErr w:type="spellStart"/>
      <w:r w:rsidRPr="0063061B">
        <w:rPr>
          <w:sz w:val="22"/>
          <w:szCs w:val="22"/>
        </w:rPr>
        <w:t>Dockerized</w:t>
      </w:r>
      <w:proofErr w:type="spellEnd"/>
      <w:r w:rsidRPr="0063061B">
        <w:rPr>
          <w:sz w:val="22"/>
          <w:szCs w:val="22"/>
        </w:rPr>
        <w:t xml:space="preserve"> backend services for reproducibility across dev/stage/prod environments and orchestrated deployments via Jenkins pipelines.</w:t>
      </w:r>
    </w:p>
    <w:p w14:paraId="35C06AD5" w14:textId="563F8A41" w:rsidR="00342CCB" w:rsidRPr="0063061B" w:rsidRDefault="00342CCB" w:rsidP="009F34BB">
      <w:pPr>
        <w:pStyle w:val="spanpaddedline"/>
        <w:numPr>
          <w:ilvl w:val="0"/>
          <w:numId w:val="25"/>
        </w:numPr>
        <w:spacing w:line="280" w:lineRule="atLeast"/>
        <w:rPr>
          <w:sz w:val="22"/>
          <w:szCs w:val="22"/>
        </w:rPr>
      </w:pPr>
      <w:r w:rsidRPr="0063061B">
        <w:rPr>
          <w:sz w:val="22"/>
          <w:szCs w:val="22"/>
        </w:rPr>
        <w:t>Configured CloudWatch for monitoring service health and error logs, and implemented alerts for API failures or service timeouts.</w:t>
      </w:r>
    </w:p>
    <w:p w14:paraId="6E7A4F17" w14:textId="5C23CA2E" w:rsidR="00C20DC2" w:rsidRPr="0063061B" w:rsidRDefault="002055F8" w:rsidP="0063061B">
      <w:pPr>
        <w:pStyle w:val="divdocumentsinglecolumn"/>
        <w:tabs>
          <w:tab w:val="right" w:pos="10620"/>
        </w:tabs>
        <w:spacing w:before="120" w:line="280" w:lineRule="atLeast"/>
        <w:rPr>
          <w:b/>
          <w:bCs/>
          <w:sz w:val="22"/>
          <w:szCs w:val="22"/>
        </w:rPr>
      </w:pPr>
      <w:r w:rsidRPr="0063061B">
        <w:rPr>
          <w:b/>
          <w:bCs/>
          <w:sz w:val="22"/>
          <w:szCs w:val="22"/>
        </w:rPr>
        <w:t>Environment:</w:t>
      </w:r>
      <w:r w:rsidR="0063061B">
        <w:rPr>
          <w:b/>
          <w:bCs/>
          <w:sz w:val="22"/>
          <w:szCs w:val="22"/>
        </w:rPr>
        <w:t xml:space="preserve"> </w:t>
      </w:r>
      <w:r w:rsidR="003D0D68" w:rsidRPr="0063061B">
        <w:rPr>
          <w:sz w:val="22"/>
          <w:szCs w:val="22"/>
        </w:rPr>
        <w:t>Java 17, Spring Boot, Spring MVC, Hibernate, JPA, RESTful APIs, React.js, Redux, PostgreSQL, AWS (EC2, RDS, S3), Docker, Jenkins, Swagger, Kafka, Redis, JUnit, Git, IntelliJ IDEA</w:t>
      </w:r>
      <w:r w:rsidR="0063061B">
        <w:rPr>
          <w:sz w:val="22"/>
          <w:szCs w:val="22"/>
        </w:rPr>
        <w:br/>
      </w:r>
    </w:p>
    <w:p w14:paraId="45ED7C52" w14:textId="372095F9" w:rsidR="00E62D42" w:rsidRPr="0063061B" w:rsidRDefault="00EC177A">
      <w:pPr>
        <w:pStyle w:val="divdocumentsinglecolumn"/>
        <w:tabs>
          <w:tab w:val="right" w:pos="10620"/>
        </w:tabs>
        <w:spacing w:before="120" w:line="280" w:lineRule="atLeast"/>
        <w:rPr>
          <w:b/>
          <w:bCs/>
          <w:sz w:val="22"/>
          <w:szCs w:val="22"/>
        </w:rPr>
      </w:pPr>
      <w:r w:rsidRPr="0063061B">
        <w:rPr>
          <w:b/>
          <w:bCs/>
          <w:sz w:val="22"/>
          <w:szCs w:val="22"/>
        </w:rPr>
        <w:t>Office Depot</w:t>
      </w:r>
      <w:r w:rsidR="00385636" w:rsidRPr="0063061B">
        <w:rPr>
          <w:b/>
          <w:bCs/>
          <w:sz w:val="22"/>
          <w:szCs w:val="22"/>
        </w:rPr>
        <w:t>, USA</w:t>
      </w:r>
      <w:r w:rsidR="00385636" w:rsidRPr="0063061B">
        <w:rPr>
          <w:rStyle w:val="singlecolumnspanpaddedlinenth-child1"/>
          <w:sz w:val="22"/>
          <w:szCs w:val="22"/>
        </w:rPr>
        <w:t xml:space="preserve"> </w:t>
      </w:r>
      <w:r w:rsidR="00385636" w:rsidRPr="0063061B">
        <w:rPr>
          <w:rStyle w:val="datesWrapper"/>
          <w:sz w:val="22"/>
          <w:szCs w:val="22"/>
        </w:rPr>
        <w:tab/>
        <w:t xml:space="preserve"> </w:t>
      </w:r>
      <w:r w:rsidRPr="0063061B">
        <w:rPr>
          <w:rStyle w:val="span"/>
          <w:b/>
          <w:bCs/>
          <w:sz w:val="22"/>
          <w:szCs w:val="22"/>
        </w:rPr>
        <w:t>Jul 2021-Sep 2022</w:t>
      </w:r>
      <w:r w:rsidR="00385636" w:rsidRPr="0063061B">
        <w:rPr>
          <w:rStyle w:val="datesWrapper"/>
          <w:b/>
          <w:bCs/>
          <w:sz w:val="22"/>
          <w:szCs w:val="22"/>
        </w:rPr>
        <w:t xml:space="preserve"> </w:t>
      </w:r>
    </w:p>
    <w:p w14:paraId="7572EA14" w14:textId="5E1EA075" w:rsidR="00385636" w:rsidRPr="0063061B" w:rsidRDefault="00EC177A" w:rsidP="002055F8">
      <w:pPr>
        <w:pStyle w:val="spanpaddedline"/>
        <w:spacing w:line="280" w:lineRule="atLeast"/>
        <w:rPr>
          <w:rStyle w:val="spanjobtitle"/>
          <w:sz w:val="22"/>
          <w:szCs w:val="22"/>
        </w:rPr>
      </w:pPr>
      <w:r w:rsidRPr="0063061B">
        <w:rPr>
          <w:rStyle w:val="spanjobtitle"/>
          <w:sz w:val="22"/>
          <w:szCs w:val="22"/>
        </w:rPr>
        <w:t>Java</w:t>
      </w:r>
      <w:r w:rsidR="00393561" w:rsidRPr="0063061B">
        <w:rPr>
          <w:rStyle w:val="spanjobtitle"/>
          <w:sz w:val="22"/>
          <w:szCs w:val="22"/>
        </w:rPr>
        <w:t xml:space="preserve"> </w:t>
      </w:r>
      <w:r w:rsidR="00385636" w:rsidRPr="0063061B">
        <w:rPr>
          <w:rStyle w:val="spanjobtitle"/>
          <w:sz w:val="22"/>
          <w:szCs w:val="22"/>
        </w:rPr>
        <w:t>Developer</w:t>
      </w:r>
      <w:r w:rsidR="0063061B">
        <w:rPr>
          <w:rStyle w:val="spanjobtitle"/>
          <w:sz w:val="22"/>
          <w:szCs w:val="22"/>
        </w:rPr>
        <w:br/>
      </w:r>
    </w:p>
    <w:p w14:paraId="22EC12E5" w14:textId="1CAB870D" w:rsidR="0063061B" w:rsidRPr="009F34BB" w:rsidRDefault="00385636" w:rsidP="009F34BB">
      <w:pPr>
        <w:pStyle w:val="spanpaddedline"/>
        <w:spacing w:line="280" w:lineRule="atLeast"/>
        <w:rPr>
          <w:sz w:val="22"/>
          <w:szCs w:val="22"/>
        </w:rPr>
      </w:pPr>
      <w:r w:rsidRPr="0063061B">
        <w:rPr>
          <w:rStyle w:val="spanjobtitle"/>
          <w:sz w:val="22"/>
          <w:szCs w:val="22"/>
        </w:rPr>
        <w:t>Project Description</w:t>
      </w:r>
      <w:r w:rsidR="001825FD" w:rsidRPr="0063061B">
        <w:rPr>
          <w:rStyle w:val="spanjobtitle"/>
          <w:sz w:val="22"/>
          <w:szCs w:val="22"/>
        </w:rPr>
        <w:t>:</w:t>
      </w:r>
      <w:r w:rsidR="001825FD" w:rsidRPr="0063061B">
        <w:rPr>
          <w:sz w:val="22"/>
          <w:szCs w:val="22"/>
        </w:rPr>
        <w:t xml:space="preserve"> Worked as a Java Developer on the development and enhancement of Office Depot’s cashback rewards system aimed at incentivizing customer purchases. The system tracks eligible transactions, calculates rewards based on purchase history, and integrates with user accounts for redemption and notifications. Focused on building scalable backend services, implementing business logic, and integrating with third-party APIs and the Office Depot frontend application</w:t>
      </w:r>
      <w:r w:rsidR="00790BC1" w:rsidRPr="0063061B">
        <w:rPr>
          <w:sz w:val="22"/>
          <w:szCs w:val="22"/>
        </w:rPr>
        <w:t>.</w:t>
      </w:r>
    </w:p>
    <w:p w14:paraId="7975D18C" w14:textId="5F88ECAA" w:rsidR="00790BC1" w:rsidRPr="0063061B" w:rsidRDefault="00790BC1" w:rsidP="0063061B">
      <w:pPr>
        <w:pStyle w:val="divdocumentsinglecolumn"/>
        <w:tabs>
          <w:tab w:val="right" w:pos="10620"/>
        </w:tabs>
        <w:spacing w:before="120" w:line="280" w:lineRule="atLeast"/>
        <w:rPr>
          <w:b/>
          <w:bCs/>
          <w:sz w:val="22"/>
          <w:szCs w:val="22"/>
        </w:rPr>
      </w:pPr>
      <w:r w:rsidRPr="0063061B">
        <w:rPr>
          <w:b/>
          <w:bCs/>
          <w:sz w:val="22"/>
          <w:szCs w:val="22"/>
        </w:rPr>
        <w:t>Frontend:</w:t>
      </w:r>
    </w:p>
    <w:p w14:paraId="37F4ED15" w14:textId="34157CC6" w:rsidR="00790BC1" w:rsidRPr="0063061B" w:rsidRDefault="00790BC1" w:rsidP="00743B36">
      <w:pPr>
        <w:pStyle w:val="spanpaddedline"/>
        <w:numPr>
          <w:ilvl w:val="0"/>
          <w:numId w:val="25"/>
        </w:numPr>
        <w:spacing w:line="280" w:lineRule="atLeast"/>
        <w:rPr>
          <w:sz w:val="22"/>
          <w:szCs w:val="22"/>
        </w:rPr>
      </w:pPr>
      <w:r w:rsidRPr="0063061B">
        <w:rPr>
          <w:sz w:val="22"/>
          <w:szCs w:val="22"/>
        </w:rPr>
        <w:t>Developed and maintained reusable Angular 10 components for dashboards, transaction histories, and user statements, improving UI consistency and performance across modules.</w:t>
      </w:r>
    </w:p>
    <w:p w14:paraId="4A3816F8" w14:textId="2BAD7D35" w:rsidR="00790BC1" w:rsidRPr="0063061B" w:rsidRDefault="00790BC1" w:rsidP="00743B36">
      <w:pPr>
        <w:pStyle w:val="spanpaddedline"/>
        <w:numPr>
          <w:ilvl w:val="0"/>
          <w:numId w:val="25"/>
        </w:numPr>
        <w:spacing w:line="280" w:lineRule="atLeast"/>
        <w:rPr>
          <w:sz w:val="22"/>
          <w:szCs w:val="22"/>
        </w:rPr>
      </w:pPr>
      <w:r w:rsidRPr="0063061B">
        <w:rPr>
          <w:sz w:val="22"/>
          <w:szCs w:val="22"/>
        </w:rPr>
        <w:t xml:space="preserve">Utilized </w:t>
      </w:r>
      <w:proofErr w:type="spellStart"/>
      <w:r w:rsidRPr="0063061B">
        <w:rPr>
          <w:sz w:val="22"/>
          <w:szCs w:val="22"/>
        </w:rPr>
        <w:t>RxJS</w:t>
      </w:r>
      <w:proofErr w:type="spellEnd"/>
      <w:r w:rsidRPr="0063061B">
        <w:rPr>
          <w:sz w:val="22"/>
          <w:szCs w:val="22"/>
        </w:rPr>
        <w:t xml:space="preserve"> and Angular Services to manage reactive data flows and business logic, ensuring seamless real-time updates and a dynamic user experience.</w:t>
      </w:r>
    </w:p>
    <w:p w14:paraId="64D607DA" w14:textId="58CCB9B4" w:rsidR="00790BC1" w:rsidRPr="0063061B" w:rsidRDefault="00790BC1" w:rsidP="00743B36">
      <w:pPr>
        <w:pStyle w:val="spanpaddedline"/>
        <w:numPr>
          <w:ilvl w:val="0"/>
          <w:numId w:val="25"/>
        </w:numPr>
        <w:spacing w:line="280" w:lineRule="atLeast"/>
        <w:rPr>
          <w:sz w:val="22"/>
          <w:szCs w:val="22"/>
        </w:rPr>
      </w:pPr>
      <w:r w:rsidRPr="0063061B">
        <w:rPr>
          <w:sz w:val="22"/>
          <w:szCs w:val="22"/>
        </w:rPr>
        <w:t>Implemented robust form validation mechanisms with custom validators and error handling, providing real-time feedback and improving data quality.</w:t>
      </w:r>
    </w:p>
    <w:p w14:paraId="01F81549" w14:textId="0B88A9EE" w:rsidR="00790BC1" w:rsidRPr="0063061B" w:rsidRDefault="00790BC1" w:rsidP="00743B36">
      <w:pPr>
        <w:pStyle w:val="spanpaddedline"/>
        <w:numPr>
          <w:ilvl w:val="0"/>
          <w:numId w:val="25"/>
        </w:numPr>
        <w:spacing w:line="280" w:lineRule="atLeast"/>
        <w:rPr>
          <w:sz w:val="22"/>
          <w:szCs w:val="22"/>
        </w:rPr>
      </w:pPr>
      <w:r w:rsidRPr="0063061B">
        <w:rPr>
          <w:sz w:val="22"/>
          <w:szCs w:val="22"/>
        </w:rPr>
        <w:t>Ensured secure session management and route protection using Angular guards, enhancing the security of sensitive user data.</w:t>
      </w:r>
    </w:p>
    <w:p w14:paraId="5067BD4A" w14:textId="14EBB8AD" w:rsidR="00790BC1" w:rsidRPr="0063061B" w:rsidRDefault="00790BC1" w:rsidP="00743B36">
      <w:pPr>
        <w:pStyle w:val="spanpaddedline"/>
        <w:numPr>
          <w:ilvl w:val="0"/>
          <w:numId w:val="25"/>
        </w:numPr>
        <w:spacing w:line="280" w:lineRule="atLeast"/>
        <w:rPr>
          <w:sz w:val="22"/>
          <w:szCs w:val="22"/>
        </w:rPr>
      </w:pPr>
      <w:r w:rsidRPr="0063061B">
        <w:rPr>
          <w:sz w:val="22"/>
          <w:szCs w:val="22"/>
        </w:rPr>
        <w:t>Applied SASS/SCSS for responsive and adaptive designs, maintaining brand consistency across devices and browsers.</w:t>
      </w:r>
    </w:p>
    <w:p w14:paraId="3B5A612C" w14:textId="205C701F" w:rsidR="00790BC1" w:rsidRPr="0063061B" w:rsidRDefault="00790BC1" w:rsidP="0063061B">
      <w:pPr>
        <w:pStyle w:val="divdocumentsinglecolumn"/>
        <w:tabs>
          <w:tab w:val="right" w:pos="10620"/>
        </w:tabs>
        <w:spacing w:before="120" w:line="280" w:lineRule="atLeast"/>
        <w:rPr>
          <w:b/>
          <w:bCs/>
          <w:sz w:val="22"/>
          <w:szCs w:val="22"/>
        </w:rPr>
      </w:pPr>
      <w:r w:rsidRPr="0063061B">
        <w:rPr>
          <w:b/>
          <w:bCs/>
          <w:sz w:val="22"/>
          <w:szCs w:val="22"/>
        </w:rPr>
        <w:t>Backend:</w:t>
      </w:r>
    </w:p>
    <w:p w14:paraId="154EB139" w14:textId="4F235F20" w:rsidR="00790BC1" w:rsidRPr="0063061B" w:rsidRDefault="00790BC1" w:rsidP="00743B36">
      <w:pPr>
        <w:pStyle w:val="spanpaddedline"/>
        <w:numPr>
          <w:ilvl w:val="0"/>
          <w:numId w:val="25"/>
        </w:numPr>
        <w:spacing w:line="280" w:lineRule="atLeast"/>
        <w:rPr>
          <w:sz w:val="22"/>
          <w:szCs w:val="22"/>
        </w:rPr>
      </w:pPr>
      <w:r w:rsidRPr="0063061B">
        <w:rPr>
          <w:sz w:val="22"/>
          <w:szCs w:val="22"/>
        </w:rPr>
        <w:t>Developed RESTful APIs using Spring Boot to manage customer accounts, rewards calculation, fund transfers, and email notifications.</w:t>
      </w:r>
    </w:p>
    <w:p w14:paraId="06F1A231" w14:textId="397A6087" w:rsidR="00790BC1" w:rsidRPr="0063061B" w:rsidRDefault="00790BC1" w:rsidP="00743B36">
      <w:pPr>
        <w:pStyle w:val="spanpaddedline"/>
        <w:numPr>
          <w:ilvl w:val="0"/>
          <w:numId w:val="25"/>
        </w:numPr>
        <w:spacing w:line="280" w:lineRule="atLeast"/>
        <w:rPr>
          <w:sz w:val="22"/>
          <w:szCs w:val="22"/>
        </w:rPr>
      </w:pPr>
      <w:r w:rsidRPr="0063061B">
        <w:rPr>
          <w:sz w:val="22"/>
          <w:szCs w:val="22"/>
        </w:rPr>
        <w:lastRenderedPageBreak/>
        <w:t xml:space="preserve">Integrated third-party credit score APIs securely </w:t>
      </w:r>
      <w:r w:rsidR="00743B36" w:rsidRPr="0063061B">
        <w:rPr>
          <w:sz w:val="22"/>
          <w:szCs w:val="22"/>
        </w:rPr>
        <w:t>uses</w:t>
      </w:r>
      <w:r w:rsidRPr="0063061B">
        <w:rPr>
          <w:sz w:val="22"/>
          <w:szCs w:val="22"/>
        </w:rPr>
        <w:t xml:space="preserve"> OAuth2, enabling real-time credit-based decisions for reward eligibility.</w:t>
      </w:r>
    </w:p>
    <w:p w14:paraId="7EE7D40A" w14:textId="26D5E97F" w:rsidR="00790BC1" w:rsidRPr="0063061B" w:rsidRDefault="00790BC1" w:rsidP="00743B36">
      <w:pPr>
        <w:pStyle w:val="spanpaddedline"/>
        <w:numPr>
          <w:ilvl w:val="0"/>
          <w:numId w:val="25"/>
        </w:numPr>
        <w:spacing w:line="280" w:lineRule="atLeast"/>
        <w:rPr>
          <w:sz w:val="22"/>
          <w:szCs w:val="22"/>
        </w:rPr>
      </w:pPr>
      <w:r w:rsidRPr="0063061B">
        <w:rPr>
          <w:sz w:val="22"/>
          <w:szCs w:val="22"/>
        </w:rPr>
        <w:t>Employed Hibernate and JPA for ORM and built custom queries to support reporting and detailed transaction histories in PostgreSQL.</w:t>
      </w:r>
    </w:p>
    <w:p w14:paraId="1EBE8436" w14:textId="776B676E" w:rsidR="00790BC1" w:rsidRPr="0063061B" w:rsidRDefault="00790BC1" w:rsidP="00743B36">
      <w:pPr>
        <w:pStyle w:val="spanpaddedline"/>
        <w:numPr>
          <w:ilvl w:val="0"/>
          <w:numId w:val="25"/>
        </w:numPr>
        <w:spacing w:line="280" w:lineRule="atLeast"/>
        <w:rPr>
          <w:sz w:val="22"/>
          <w:szCs w:val="22"/>
        </w:rPr>
      </w:pPr>
      <w:r w:rsidRPr="0063061B">
        <w:rPr>
          <w:sz w:val="22"/>
          <w:szCs w:val="22"/>
        </w:rPr>
        <w:t>Designed and implemented audit logging and transaction tracking features, ensuring transparency and compliance with business policies.</w:t>
      </w:r>
    </w:p>
    <w:p w14:paraId="52C91F5A" w14:textId="6E6BCCF0" w:rsidR="00790BC1" w:rsidRPr="0063061B" w:rsidRDefault="00790BC1" w:rsidP="00743B36">
      <w:pPr>
        <w:pStyle w:val="spanpaddedline"/>
        <w:numPr>
          <w:ilvl w:val="0"/>
          <w:numId w:val="25"/>
        </w:numPr>
        <w:spacing w:line="280" w:lineRule="atLeast"/>
        <w:rPr>
          <w:sz w:val="22"/>
          <w:szCs w:val="22"/>
        </w:rPr>
      </w:pPr>
      <w:r w:rsidRPr="0063061B">
        <w:rPr>
          <w:sz w:val="22"/>
          <w:szCs w:val="22"/>
        </w:rPr>
        <w:t>Followed Test-Driven Development (TDD) using JUnit and Mockito, improving code reliability and reducing production issues.</w:t>
      </w:r>
    </w:p>
    <w:p w14:paraId="77CD3F40" w14:textId="37895946" w:rsidR="00790BC1" w:rsidRPr="0063061B" w:rsidRDefault="00790BC1" w:rsidP="0063061B">
      <w:pPr>
        <w:pStyle w:val="divdocumentsinglecolumn"/>
        <w:tabs>
          <w:tab w:val="right" w:pos="10620"/>
        </w:tabs>
        <w:spacing w:before="120" w:line="280" w:lineRule="atLeast"/>
        <w:rPr>
          <w:b/>
          <w:bCs/>
          <w:sz w:val="22"/>
          <w:szCs w:val="22"/>
        </w:rPr>
      </w:pPr>
      <w:r w:rsidRPr="0063061B">
        <w:rPr>
          <w:b/>
          <w:bCs/>
          <w:sz w:val="22"/>
          <w:szCs w:val="22"/>
        </w:rPr>
        <w:t>Cloud:</w:t>
      </w:r>
    </w:p>
    <w:p w14:paraId="180078A8" w14:textId="7ABEA515" w:rsidR="00790BC1" w:rsidRPr="0063061B" w:rsidRDefault="00790BC1" w:rsidP="00743B36">
      <w:pPr>
        <w:pStyle w:val="spanpaddedline"/>
        <w:numPr>
          <w:ilvl w:val="0"/>
          <w:numId w:val="25"/>
        </w:numPr>
        <w:spacing w:line="280" w:lineRule="atLeast"/>
        <w:rPr>
          <w:sz w:val="22"/>
          <w:szCs w:val="22"/>
        </w:rPr>
      </w:pPr>
      <w:r w:rsidRPr="0063061B">
        <w:rPr>
          <w:sz w:val="22"/>
          <w:szCs w:val="22"/>
        </w:rPr>
        <w:t>Deployed microservices on AWS EC2 and utilized S3 for secure document storage, reducing downtime and improving scalability.</w:t>
      </w:r>
    </w:p>
    <w:p w14:paraId="652188FD" w14:textId="0C45DDA2" w:rsidR="00790BC1" w:rsidRPr="0063061B" w:rsidRDefault="00790BC1" w:rsidP="00743B36">
      <w:pPr>
        <w:pStyle w:val="spanpaddedline"/>
        <w:numPr>
          <w:ilvl w:val="0"/>
          <w:numId w:val="25"/>
        </w:numPr>
        <w:spacing w:line="280" w:lineRule="atLeast"/>
        <w:rPr>
          <w:sz w:val="22"/>
          <w:szCs w:val="22"/>
        </w:rPr>
      </w:pPr>
      <w:r w:rsidRPr="0063061B">
        <w:rPr>
          <w:sz w:val="22"/>
          <w:szCs w:val="22"/>
        </w:rPr>
        <w:t>Automated the CI/CD pipeline using Jenkins, streamlining deployments and minimizing manual intervention for staging and production releases.</w:t>
      </w:r>
    </w:p>
    <w:p w14:paraId="52914872" w14:textId="6F543FCE" w:rsidR="00790BC1" w:rsidRPr="0063061B" w:rsidRDefault="00790BC1" w:rsidP="00743B36">
      <w:pPr>
        <w:pStyle w:val="spanpaddedline"/>
        <w:numPr>
          <w:ilvl w:val="0"/>
          <w:numId w:val="25"/>
        </w:numPr>
        <w:spacing w:line="280" w:lineRule="atLeast"/>
        <w:rPr>
          <w:sz w:val="22"/>
          <w:szCs w:val="22"/>
        </w:rPr>
      </w:pPr>
      <w:r w:rsidRPr="0063061B">
        <w:rPr>
          <w:sz w:val="22"/>
          <w:szCs w:val="22"/>
        </w:rPr>
        <w:t>Monitored system logs and API performance using AWS CloudWatch, proactively resolving issues and improving system uptime.</w:t>
      </w:r>
    </w:p>
    <w:p w14:paraId="2A9524E4" w14:textId="1674F1D4" w:rsidR="00790BC1" w:rsidRPr="0063061B" w:rsidRDefault="00790BC1" w:rsidP="00743B36">
      <w:pPr>
        <w:pStyle w:val="spanpaddedline"/>
        <w:numPr>
          <w:ilvl w:val="0"/>
          <w:numId w:val="25"/>
        </w:numPr>
        <w:spacing w:line="280" w:lineRule="atLeast"/>
        <w:rPr>
          <w:sz w:val="22"/>
          <w:szCs w:val="22"/>
        </w:rPr>
      </w:pPr>
      <w:r w:rsidRPr="0063061B">
        <w:rPr>
          <w:sz w:val="22"/>
          <w:szCs w:val="22"/>
        </w:rPr>
        <w:t>Used GitHub for version control and effective branch management, ensuring code quality through pull requests and peer reviews.</w:t>
      </w:r>
    </w:p>
    <w:p w14:paraId="36B512C0" w14:textId="2AA85295" w:rsidR="00790BC1" w:rsidRPr="0063061B" w:rsidRDefault="00790BC1" w:rsidP="00743B36">
      <w:pPr>
        <w:pStyle w:val="spanpaddedline"/>
        <w:numPr>
          <w:ilvl w:val="0"/>
          <w:numId w:val="25"/>
        </w:numPr>
        <w:spacing w:line="280" w:lineRule="atLeast"/>
        <w:rPr>
          <w:sz w:val="22"/>
          <w:szCs w:val="22"/>
        </w:rPr>
      </w:pPr>
      <w:r w:rsidRPr="0063061B">
        <w:rPr>
          <w:sz w:val="22"/>
          <w:szCs w:val="22"/>
        </w:rPr>
        <w:t>Followed DevOps practices and collaborated with the QA and operations teams to ensure smooth integration and delivery cycles.</w:t>
      </w:r>
    </w:p>
    <w:p w14:paraId="55291F44" w14:textId="2151841E" w:rsidR="00385636" w:rsidRPr="0063061B" w:rsidRDefault="00385636" w:rsidP="00790BC1">
      <w:pPr>
        <w:pStyle w:val="divdocumentsinglecolumn"/>
        <w:tabs>
          <w:tab w:val="right" w:pos="10620"/>
        </w:tabs>
        <w:spacing w:before="120" w:line="280" w:lineRule="atLeast"/>
        <w:ind w:left="720"/>
        <w:rPr>
          <w:sz w:val="22"/>
          <w:szCs w:val="22"/>
        </w:rPr>
      </w:pPr>
    </w:p>
    <w:p w14:paraId="47533BB1" w14:textId="3EAFCBFC" w:rsidR="00385636" w:rsidRPr="0063061B" w:rsidRDefault="00385636" w:rsidP="00385636">
      <w:pPr>
        <w:pStyle w:val="spanpaddedline"/>
        <w:spacing w:line="280" w:lineRule="atLeast"/>
        <w:rPr>
          <w:sz w:val="22"/>
          <w:szCs w:val="22"/>
        </w:rPr>
      </w:pPr>
      <w:r w:rsidRPr="0063061B">
        <w:rPr>
          <w:b/>
          <w:bCs/>
          <w:sz w:val="22"/>
          <w:szCs w:val="22"/>
        </w:rPr>
        <w:t>Environment:</w:t>
      </w:r>
      <w:r w:rsidR="0063061B">
        <w:rPr>
          <w:sz w:val="22"/>
          <w:szCs w:val="22"/>
        </w:rPr>
        <w:t xml:space="preserve"> </w:t>
      </w:r>
      <w:r w:rsidR="00790BC1" w:rsidRPr="0063061B">
        <w:rPr>
          <w:sz w:val="22"/>
          <w:szCs w:val="22"/>
        </w:rPr>
        <w:t>Java 11, Spring Boot, Angular 10, PostgreSQL, AWS EC2/S3, Jenkins, GitHub, OAuth2</w:t>
      </w:r>
    </w:p>
    <w:p w14:paraId="1BD028E9" w14:textId="77777777" w:rsidR="00790BC1" w:rsidRPr="0063061B" w:rsidRDefault="00790BC1" w:rsidP="00385636">
      <w:pPr>
        <w:pStyle w:val="spanpaddedline"/>
        <w:spacing w:line="280" w:lineRule="atLeast"/>
        <w:rPr>
          <w:sz w:val="22"/>
          <w:szCs w:val="22"/>
        </w:rPr>
      </w:pPr>
    </w:p>
    <w:p w14:paraId="5D45241A" w14:textId="38EB322F" w:rsidR="00385636" w:rsidRPr="0063061B" w:rsidRDefault="00790BC1" w:rsidP="00385636">
      <w:pPr>
        <w:pStyle w:val="divdocumentsinglecolumn"/>
        <w:tabs>
          <w:tab w:val="right" w:pos="10620"/>
        </w:tabs>
        <w:spacing w:before="120" w:line="280" w:lineRule="atLeast"/>
        <w:rPr>
          <w:sz w:val="22"/>
          <w:szCs w:val="22"/>
        </w:rPr>
      </w:pPr>
      <w:r w:rsidRPr="0063061B">
        <w:rPr>
          <w:b/>
          <w:bCs/>
          <w:sz w:val="22"/>
          <w:szCs w:val="22"/>
        </w:rPr>
        <w:t>Discover Financial</w:t>
      </w:r>
      <w:r w:rsidR="00385636" w:rsidRPr="0063061B">
        <w:rPr>
          <w:b/>
          <w:bCs/>
          <w:sz w:val="22"/>
          <w:szCs w:val="22"/>
        </w:rPr>
        <w:t>, USA</w:t>
      </w:r>
      <w:r w:rsidR="00385636" w:rsidRPr="0063061B">
        <w:rPr>
          <w:rStyle w:val="datesWrapper"/>
          <w:sz w:val="22"/>
          <w:szCs w:val="22"/>
        </w:rPr>
        <w:tab/>
        <w:t xml:space="preserve"> </w:t>
      </w:r>
      <w:r w:rsidRPr="0063061B">
        <w:rPr>
          <w:rStyle w:val="span"/>
          <w:b/>
          <w:bCs/>
          <w:sz w:val="22"/>
          <w:szCs w:val="22"/>
        </w:rPr>
        <w:t>Nov 2019-Jun 2021</w:t>
      </w:r>
      <w:r w:rsidR="00385636" w:rsidRPr="0063061B">
        <w:rPr>
          <w:rStyle w:val="datesWrapper"/>
          <w:sz w:val="22"/>
          <w:szCs w:val="22"/>
        </w:rPr>
        <w:t xml:space="preserve"> </w:t>
      </w:r>
    </w:p>
    <w:p w14:paraId="4086E079" w14:textId="5ED12EEA" w:rsidR="00385636" w:rsidRPr="0063061B" w:rsidRDefault="00790BC1" w:rsidP="00385636">
      <w:pPr>
        <w:pStyle w:val="spanpaddedline"/>
        <w:spacing w:line="280" w:lineRule="atLeast"/>
        <w:rPr>
          <w:rStyle w:val="spanjobtitle"/>
          <w:sz w:val="22"/>
          <w:szCs w:val="22"/>
        </w:rPr>
      </w:pPr>
      <w:r w:rsidRPr="0063061B">
        <w:rPr>
          <w:rStyle w:val="spanjobtitle"/>
          <w:sz w:val="22"/>
          <w:szCs w:val="22"/>
        </w:rPr>
        <w:t>Java</w:t>
      </w:r>
      <w:r w:rsidR="00385636" w:rsidRPr="0063061B">
        <w:rPr>
          <w:rStyle w:val="spanjobtitle"/>
          <w:sz w:val="22"/>
          <w:szCs w:val="22"/>
        </w:rPr>
        <w:t xml:space="preserve"> Developer</w:t>
      </w:r>
    </w:p>
    <w:p w14:paraId="460A4676" w14:textId="77777777" w:rsidR="00385636" w:rsidRPr="0063061B" w:rsidRDefault="00385636" w:rsidP="00385636">
      <w:pPr>
        <w:pStyle w:val="spanpaddedline"/>
        <w:spacing w:line="280" w:lineRule="atLeast"/>
        <w:rPr>
          <w:sz w:val="22"/>
          <w:szCs w:val="22"/>
        </w:rPr>
      </w:pPr>
    </w:p>
    <w:p w14:paraId="3781E4F2" w14:textId="128F53FA" w:rsidR="00385636" w:rsidRPr="0063061B" w:rsidRDefault="00385636" w:rsidP="00385636">
      <w:pPr>
        <w:pStyle w:val="spanpaddedline"/>
        <w:spacing w:line="280" w:lineRule="atLeast"/>
        <w:rPr>
          <w:sz w:val="22"/>
          <w:szCs w:val="22"/>
        </w:rPr>
      </w:pPr>
      <w:r w:rsidRPr="0063061B">
        <w:rPr>
          <w:b/>
          <w:bCs/>
          <w:sz w:val="22"/>
          <w:szCs w:val="22"/>
        </w:rPr>
        <w:t>Project Description:</w:t>
      </w:r>
      <w:r w:rsidR="00790BC1" w:rsidRPr="0063061B">
        <w:rPr>
          <w:sz w:val="22"/>
          <w:szCs w:val="22"/>
        </w:rPr>
        <w:t xml:space="preserve"> Fraud Alert System application is the process of notifying clients on fraudulent transactions. If a transaction is found to be unauthorized, the client can upload all the relevant information to the form and declare the transaction fraudulent</w:t>
      </w:r>
      <w:r w:rsidR="005D5B60" w:rsidRPr="0063061B">
        <w:rPr>
          <w:sz w:val="22"/>
          <w:szCs w:val="22"/>
        </w:rPr>
        <w:t>.</w:t>
      </w:r>
    </w:p>
    <w:p w14:paraId="675CCA4B" w14:textId="77777777" w:rsidR="005D5B60" w:rsidRPr="0063061B" w:rsidRDefault="005D5B60" w:rsidP="00385636">
      <w:pPr>
        <w:pStyle w:val="spanpaddedline"/>
        <w:spacing w:line="280" w:lineRule="atLeast"/>
        <w:rPr>
          <w:sz w:val="22"/>
          <w:szCs w:val="22"/>
        </w:rPr>
      </w:pPr>
    </w:p>
    <w:p w14:paraId="74B8D021" w14:textId="7E9B9292" w:rsidR="00756916" w:rsidRPr="009F34BB" w:rsidRDefault="005D5B60" w:rsidP="00756916">
      <w:pPr>
        <w:pStyle w:val="spanpaddedline"/>
        <w:spacing w:line="280" w:lineRule="atLeast"/>
        <w:rPr>
          <w:b/>
          <w:bCs/>
          <w:sz w:val="22"/>
          <w:szCs w:val="22"/>
        </w:rPr>
      </w:pPr>
      <w:r w:rsidRPr="0063061B">
        <w:rPr>
          <w:b/>
          <w:bCs/>
          <w:sz w:val="22"/>
          <w:szCs w:val="22"/>
        </w:rPr>
        <w:t>Frontend:</w:t>
      </w:r>
    </w:p>
    <w:p w14:paraId="711581BD" w14:textId="68C27A2A" w:rsidR="00756916" w:rsidRPr="0063061B" w:rsidRDefault="00756916" w:rsidP="00756916">
      <w:pPr>
        <w:pStyle w:val="spanpaddedline"/>
        <w:numPr>
          <w:ilvl w:val="0"/>
          <w:numId w:val="25"/>
        </w:numPr>
        <w:spacing w:line="280" w:lineRule="atLeast"/>
        <w:rPr>
          <w:sz w:val="22"/>
          <w:szCs w:val="22"/>
        </w:rPr>
      </w:pPr>
      <w:r w:rsidRPr="0063061B">
        <w:rPr>
          <w:sz w:val="22"/>
          <w:szCs w:val="22"/>
        </w:rPr>
        <w:t>Developed dynamic web interfaces using Angular, including components for dashboards, user transactions, and account statements, ensuring interactive user experiences.</w:t>
      </w:r>
    </w:p>
    <w:p w14:paraId="611F2452" w14:textId="07D58EA1" w:rsidR="00756916" w:rsidRPr="0063061B" w:rsidRDefault="00756916" w:rsidP="00756916">
      <w:pPr>
        <w:pStyle w:val="spanpaddedline"/>
        <w:numPr>
          <w:ilvl w:val="0"/>
          <w:numId w:val="25"/>
        </w:numPr>
        <w:spacing w:line="280" w:lineRule="atLeast"/>
        <w:rPr>
          <w:sz w:val="22"/>
          <w:szCs w:val="22"/>
        </w:rPr>
      </w:pPr>
      <w:r w:rsidRPr="0063061B">
        <w:rPr>
          <w:sz w:val="22"/>
          <w:szCs w:val="22"/>
        </w:rPr>
        <w:t xml:space="preserve">Leveraged </w:t>
      </w:r>
      <w:proofErr w:type="spellStart"/>
      <w:r w:rsidRPr="0063061B">
        <w:rPr>
          <w:sz w:val="22"/>
          <w:szCs w:val="22"/>
        </w:rPr>
        <w:t>RxJS</w:t>
      </w:r>
      <w:proofErr w:type="spellEnd"/>
      <w:r w:rsidRPr="0063061B">
        <w:rPr>
          <w:sz w:val="22"/>
          <w:szCs w:val="22"/>
        </w:rPr>
        <w:t xml:space="preserve"> and Angular services to manage reactive data streams and shared logic across modules, enhancing performance and maintainability.</w:t>
      </w:r>
    </w:p>
    <w:p w14:paraId="02C156F4" w14:textId="26CD6326" w:rsidR="00756916" w:rsidRPr="0063061B" w:rsidRDefault="00756916" w:rsidP="00756916">
      <w:pPr>
        <w:pStyle w:val="spanpaddedline"/>
        <w:numPr>
          <w:ilvl w:val="0"/>
          <w:numId w:val="25"/>
        </w:numPr>
        <w:spacing w:line="280" w:lineRule="atLeast"/>
        <w:rPr>
          <w:sz w:val="22"/>
          <w:szCs w:val="22"/>
        </w:rPr>
      </w:pPr>
      <w:r w:rsidRPr="0063061B">
        <w:rPr>
          <w:sz w:val="22"/>
          <w:szCs w:val="22"/>
        </w:rPr>
        <w:t xml:space="preserve">Implemented form validations and real-time feedback using </w:t>
      </w:r>
      <w:proofErr w:type="spellStart"/>
      <w:r w:rsidRPr="0063061B">
        <w:rPr>
          <w:sz w:val="22"/>
          <w:szCs w:val="22"/>
        </w:rPr>
        <w:t>Angular's</w:t>
      </w:r>
      <w:proofErr w:type="spellEnd"/>
      <w:r w:rsidRPr="0063061B">
        <w:rPr>
          <w:sz w:val="22"/>
          <w:szCs w:val="22"/>
        </w:rPr>
        <w:t xml:space="preserve"> reactive forms, ensuring data integrity and user-friendly interactions.</w:t>
      </w:r>
    </w:p>
    <w:p w14:paraId="4E31771A" w14:textId="3061662C" w:rsidR="00756916" w:rsidRPr="0063061B" w:rsidRDefault="00756916" w:rsidP="00756916">
      <w:pPr>
        <w:pStyle w:val="spanpaddedline"/>
        <w:numPr>
          <w:ilvl w:val="0"/>
          <w:numId w:val="25"/>
        </w:numPr>
        <w:spacing w:line="280" w:lineRule="atLeast"/>
        <w:rPr>
          <w:sz w:val="22"/>
          <w:szCs w:val="22"/>
        </w:rPr>
      </w:pPr>
      <w:r w:rsidRPr="0063061B">
        <w:rPr>
          <w:sz w:val="22"/>
          <w:szCs w:val="22"/>
        </w:rPr>
        <w:t>Applied SASS/SCSS for creating responsive and modular styling, maintaining design consistency across various screen sizes.</w:t>
      </w:r>
    </w:p>
    <w:p w14:paraId="5026A0AD" w14:textId="239976C2" w:rsidR="00756916" w:rsidRPr="0063061B" w:rsidRDefault="00756916" w:rsidP="00756916">
      <w:pPr>
        <w:pStyle w:val="spanpaddedline"/>
        <w:numPr>
          <w:ilvl w:val="0"/>
          <w:numId w:val="25"/>
        </w:numPr>
        <w:spacing w:line="280" w:lineRule="atLeast"/>
        <w:rPr>
          <w:sz w:val="22"/>
          <w:szCs w:val="22"/>
        </w:rPr>
      </w:pPr>
      <w:r w:rsidRPr="0063061B">
        <w:rPr>
          <w:sz w:val="22"/>
          <w:szCs w:val="22"/>
        </w:rPr>
        <w:t>Secured frontend routes and sessions using Angular guards, enhancing the application’s security posture and protecting user data</w:t>
      </w:r>
    </w:p>
    <w:p w14:paraId="3F89164D" w14:textId="77777777" w:rsidR="00756916" w:rsidRPr="0063061B" w:rsidRDefault="00756916" w:rsidP="00756916">
      <w:pPr>
        <w:pStyle w:val="spanpaddedline"/>
        <w:spacing w:line="280" w:lineRule="atLeast"/>
        <w:ind w:left="720"/>
        <w:rPr>
          <w:sz w:val="22"/>
          <w:szCs w:val="22"/>
        </w:rPr>
      </w:pPr>
    </w:p>
    <w:p w14:paraId="10B49B9B" w14:textId="7B68CD5E" w:rsidR="00756916" w:rsidRPr="0063061B" w:rsidRDefault="005D5B60" w:rsidP="00756916">
      <w:pPr>
        <w:pStyle w:val="spanpaddedline"/>
        <w:spacing w:line="280" w:lineRule="atLeast"/>
        <w:rPr>
          <w:b/>
          <w:bCs/>
          <w:sz w:val="22"/>
          <w:szCs w:val="22"/>
        </w:rPr>
      </w:pPr>
      <w:r w:rsidRPr="0063061B">
        <w:rPr>
          <w:b/>
          <w:bCs/>
          <w:sz w:val="22"/>
          <w:szCs w:val="22"/>
        </w:rPr>
        <w:t>Backend:</w:t>
      </w:r>
    </w:p>
    <w:p w14:paraId="5B024931" w14:textId="77777777" w:rsidR="00756916" w:rsidRPr="0063061B" w:rsidRDefault="00756916" w:rsidP="00756916">
      <w:pPr>
        <w:pStyle w:val="spanpaddedline"/>
        <w:numPr>
          <w:ilvl w:val="0"/>
          <w:numId w:val="26"/>
        </w:numPr>
        <w:spacing w:line="280" w:lineRule="atLeast"/>
        <w:rPr>
          <w:sz w:val="22"/>
          <w:szCs w:val="22"/>
        </w:rPr>
      </w:pPr>
      <w:r w:rsidRPr="0063061B">
        <w:rPr>
          <w:sz w:val="22"/>
          <w:szCs w:val="22"/>
        </w:rPr>
        <w:t>Architected a microservices-based backend using Spring Boot, improving application modularity, fault isolation, and scalability across services.</w:t>
      </w:r>
    </w:p>
    <w:p w14:paraId="01BEC914" w14:textId="5DD60879" w:rsidR="00756916" w:rsidRPr="0063061B" w:rsidRDefault="00756916" w:rsidP="00756916">
      <w:pPr>
        <w:pStyle w:val="spanpaddedline"/>
        <w:numPr>
          <w:ilvl w:val="0"/>
          <w:numId w:val="26"/>
        </w:numPr>
        <w:spacing w:line="280" w:lineRule="atLeast"/>
        <w:rPr>
          <w:sz w:val="22"/>
          <w:szCs w:val="22"/>
        </w:rPr>
      </w:pPr>
      <w:r w:rsidRPr="0063061B">
        <w:rPr>
          <w:sz w:val="22"/>
          <w:szCs w:val="22"/>
        </w:rPr>
        <w:t>Built and maintained RESTful APIs using Spring MVC and Spring Boot to handle account management, rewards calculation, and notifications.</w:t>
      </w:r>
    </w:p>
    <w:p w14:paraId="0F34A370" w14:textId="770FEC43" w:rsidR="00756916" w:rsidRPr="0063061B" w:rsidRDefault="00756916" w:rsidP="00756916">
      <w:pPr>
        <w:pStyle w:val="spanpaddedline"/>
        <w:numPr>
          <w:ilvl w:val="0"/>
          <w:numId w:val="26"/>
        </w:numPr>
        <w:spacing w:line="280" w:lineRule="atLeast"/>
        <w:rPr>
          <w:sz w:val="22"/>
          <w:szCs w:val="22"/>
        </w:rPr>
      </w:pPr>
      <w:r w:rsidRPr="0063061B">
        <w:rPr>
          <w:sz w:val="22"/>
          <w:szCs w:val="22"/>
        </w:rPr>
        <w:t>Employed Spring Data JPA with Oracle and MySQL for robust data persistence and efficient querying through repository patterns.</w:t>
      </w:r>
    </w:p>
    <w:p w14:paraId="716EC8BE" w14:textId="38E7AC2B" w:rsidR="00756916" w:rsidRPr="0063061B" w:rsidRDefault="00756916" w:rsidP="00756916">
      <w:pPr>
        <w:pStyle w:val="spanpaddedline"/>
        <w:numPr>
          <w:ilvl w:val="0"/>
          <w:numId w:val="26"/>
        </w:numPr>
        <w:spacing w:line="280" w:lineRule="atLeast"/>
        <w:rPr>
          <w:sz w:val="22"/>
          <w:szCs w:val="22"/>
        </w:rPr>
      </w:pPr>
      <w:r w:rsidRPr="0063061B">
        <w:rPr>
          <w:sz w:val="22"/>
          <w:szCs w:val="22"/>
        </w:rPr>
        <w:t>Designed custom exception handling mechanisms to deliver meaningful error responses, improving debugging and end-user experience.</w:t>
      </w:r>
    </w:p>
    <w:p w14:paraId="421815B0" w14:textId="2AC4C1C4" w:rsidR="00756916" w:rsidRPr="0063061B" w:rsidRDefault="00756916" w:rsidP="00756916">
      <w:pPr>
        <w:pStyle w:val="spanpaddedline"/>
        <w:numPr>
          <w:ilvl w:val="0"/>
          <w:numId w:val="26"/>
        </w:numPr>
        <w:spacing w:line="280" w:lineRule="atLeast"/>
        <w:rPr>
          <w:sz w:val="22"/>
          <w:szCs w:val="22"/>
        </w:rPr>
      </w:pPr>
      <w:r w:rsidRPr="0063061B">
        <w:rPr>
          <w:sz w:val="22"/>
          <w:szCs w:val="22"/>
        </w:rPr>
        <w:lastRenderedPageBreak/>
        <w:t>Wrote unit tests using JUnit and Mockito to validate backend functionality, significantly reducing the risk of bugs and regressions.</w:t>
      </w:r>
    </w:p>
    <w:p w14:paraId="3104D3BC" w14:textId="0931DA84" w:rsidR="00756916" w:rsidRPr="0063061B" w:rsidRDefault="00756916" w:rsidP="00756916">
      <w:pPr>
        <w:pStyle w:val="spanpaddedline"/>
        <w:numPr>
          <w:ilvl w:val="0"/>
          <w:numId w:val="26"/>
        </w:numPr>
        <w:spacing w:line="280" w:lineRule="atLeast"/>
        <w:rPr>
          <w:sz w:val="22"/>
          <w:szCs w:val="22"/>
        </w:rPr>
      </w:pPr>
      <w:r w:rsidRPr="0063061B">
        <w:rPr>
          <w:sz w:val="22"/>
          <w:szCs w:val="22"/>
        </w:rPr>
        <w:t>Implemented third-party API integrations via secure OAuth2 connections for enhanced business features.</w:t>
      </w:r>
    </w:p>
    <w:p w14:paraId="213BA220" w14:textId="13B9D6D6" w:rsidR="00756916" w:rsidRPr="0063061B" w:rsidRDefault="00756916" w:rsidP="00756916">
      <w:pPr>
        <w:pStyle w:val="spanpaddedline"/>
        <w:numPr>
          <w:ilvl w:val="0"/>
          <w:numId w:val="26"/>
        </w:numPr>
        <w:spacing w:line="280" w:lineRule="atLeast"/>
        <w:rPr>
          <w:sz w:val="22"/>
          <w:szCs w:val="22"/>
        </w:rPr>
      </w:pPr>
      <w:r w:rsidRPr="0063061B">
        <w:rPr>
          <w:sz w:val="22"/>
          <w:szCs w:val="22"/>
        </w:rPr>
        <w:t>Maintained code quality through regular refactoring and participation in code reviews to align with design patterns and industry best practices.</w:t>
      </w:r>
    </w:p>
    <w:p w14:paraId="593F572E" w14:textId="4FA5DA2A" w:rsidR="00756916" w:rsidRPr="0063061B" w:rsidRDefault="00756916" w:rsidP="00992DAB">
      <w:pPr>
        <w:pStyle w:val="spanpaddedline"/>
        <w:spacing w:line="280" w:lineRule="atLeast"/>
        <w:ind w:left="720"/>
        <w:rPr>
          <w:sz w:val="22"/>
          <w:szCs w:val="22"/>
        </w:rPr>
      </w:pPr>
      <w:r w:rsidRPr="0063061B">
        <w:rPr>
          <w:sz w:val="22"/>
          <w:szCs w:val="22"/>
        </w:rPr>
        <w:t>.</w:t>
      </w:r>
    </w:p>
    <w:p w14:paraId="63EDD059" w14:textId="2FA3D919" w:rsidR="00756916" w:rsidRPr="0063061B" w:rsidRDefault="005D5B60" w:rsidP="00756916">
      <w:pPr>
        <w:pStyle w:val="spanpaddedline"/>
        <w:spacing w:line="280" w:lineRule="atLeast"/>
        <w:rPr>
          <w:b/>
          <w:bCs/>
          <w:sz w:val="22"/>
          <w:szCs w:val="22"/>
        </w:rPr>
      </w:pPr>
      <w:r w:rsidRPr="0063061B">
        <w:rPr>
          <w:b/>
          <w:bCs/>
          <w:sz w:val="22"/>
          <w:szCs w:val="22"/>
        </w:rPr>
        <w:t>Cloud:</w:t>
      </w:r>
    </w:p>
    <w:p w14:paraId="5E1CE617" w14:textId="424F348C" w:rsidR="00756916" w:rsidRPr="0063061B" w:rsidRDefault="00756916" w:rsidP="00743B36">
      <w:pPr>
        <w:pStyle w:val="spanpaddedline"/>
        <w:numPr>
          <w:ilvl w:val="0"/>
          <w:numId w:val="26"/>
        </w:numPr>
        <w:spacing w:line="280" w:lineRule="atLeast"/>
        <w:rPr>
          <w:sz w:val="22"/>
          <w:szCs w:val="22"/>
        </w:rPr>
      </w:pPr>
      <w:r w:rsidRPr="0063061B">
        <w:rPr>
          <w:sz w:val="22"/>
          <w:szCs w:val="22"/>
        </w:rPr>
        <w:t>Deployed microservices and frontend modules on Pivotal Cloud Foundry (PCF), coordinating with administrators to optimize resource usage and ensure availability.</w:t>
      </w:r>
    </w:p>
    <w:p w14:paraId="15B3E357" w14:textId="739FB387" w:rsidR="00756916" w:rsidRPr="0063061B" w:rsidRDefault="00756916" w:rsidP="00743B36">
      <w:pPr>
        <w:pStyle w:val="spanpaddedline"/>
        <w:numPr>
          <w:ilvl w:val="0"/>
          <w:numId w:val="26"/>
        </w:numPr>
        <w:spacing w:line="280" w:lineRule="atLeast"/>
        <w:rPr>
          <w:sz w:val="22"/>
          <w:szCs w:val="22"/>
        </w:rPr>
      </w:pPr>
      <w:r w:rsidRPr="0063061B">
        <w:rPr>
          <w:sz w:val="22"/>
          <w:szCs w:val="22"/>
        </w:rPr>
        <w:t>Used Spring Config Server to manage application properties across environments, supporting consistent and scalable deployments.</w:t>
      </w:r>
    </w:p>
    <w:p w14:paraId="3125320F" w14:textId="50B7259F" w:rsidR="00756916" w:rsidRPr="0063061B" w:rsidRDefault="00756916" w:rsidP="00743B36">
      <w:pPr>
        <w:pStyle w:val="spanpaddedline"/>
        <w:numPr>
          <w:ilvl w:val="0"/>
          <w:numId w:val="26"/>
        </w:numPr>
        <w:spacing w:line="280" w:lineRule="atLeast"/>
        <w:rPr>
          <w:sz w:val="22"/>
          <w:szCs w:val="22"/>
        </w:rPr>
      </w:pPr>
      <w:r w:rsidRPr="0063061B">
        <w:rPr>
          <w:sz w:val="22"/>
          <w:szCs w:val="22"/>
        </w:rPr>
        <w:t>Stored user-uploaded documents securely on AWS S3, improving scalability and reducing on-premises storage needs.</w:t>
      </w:r>
    </w:p>
    <w:p w14:paraId="7AFE3ECA" w14:textId="1D2B2E0A" w:rsidR="00756916" w:rsidRPr="0063061B" w:rsidRDefault="00756916" w:rsidP="00743B36">
      <w:pPr>
        <w:pStyle w:val="spanpaddedline"/>
        <w:numPr>
          <w:ilvl w:val="0"/>
          <w:numId w:val="26"/>
        </w:numPr>
        <w:spacing w:line="280" w:lineRule="atLeast"/>
        <w:rPr>
          <w:sz w:val="22"/>
          <w:szCs w:val="22"/>
        </w:rPr>
      </w:pPr>
      <w:r w:rsidRPr="0063061B">
        <w:rPr>
          <w:sz w:val="22"/>
          <w:szCs w:val="22"/>
        </w:rPr>
        <w:t>Automated CI/CD pipelines using Jenkins, reducing manual intervention and enabling reliable code delivery.</w:t>
      </w:r>
    </w:p>
    <w:p w14:paraId="06BBC751" w14:textId="1C91F0FA" w:rsidR="00756916" w:rsidRPr="0063061B" w:rsidRDefault="00756916" w:rsidP="00743B36">
      <w:pPr>
        <w:pStyle w:val="spanpaddedline"/>
        <w:numPr>
          <w:ilvl w:val="0"/>
          <w:numId w:val="26"/>
        </w:numPr>
        <w:spacing w:line="280" w:lineRule="atLeast"/>
        <w:rPr>
          <w:sz w:val="22"/>
          <w:szCs w:val="22"/>
        </w:rPr>
      </w:pPr>
      <w:r w:rsidRPr="0063061B">
        <w:rPr>
          <w:sz w:val="22"/>
          <w:szCs w:val="22"/>
        </w:rPr>
        <w:t>Integrated SonarQube into the CI process for real-time code quality assessments, enforcing high standards across the development team.</w:t>
      </w:r>
    </w:p>
    <w:p w14:paraId="6CDA32AF" w14:textId="25D67B44" w:rsidR="00756916" w:rsidRPr="0063061B" w:rsidRDefault="00756916" w:rsidP="00743B36">
      <w:pPr>
        <w:pStyle w:val="spanpaddedline"/>
        <w:numPr>
          <w:ilvl w:val="0"/>
          <w:numId w:val="26"/>
        </w:numPr>
        <w:spacing w:line="280" w:lineRule="atLeast"/>
        <w:rPr>
          <w:sz w:val="22"/>
          <w:szCs w:val="22"/>
        </w:rPr>
      </w:pPr>
      <w:r w:rsidRPr="0063061B">
        <w:rPr>
          <w:sz w:val="22"/>
          <w:szCs w:val="22"/>
        </w:rPr>
        <w:t>Enabled real-time application monitoring with Kibana, logging system health, user activity, and performance metrics for proactive issue resolution.</w:t>
      </w:r>
    </w:p>
    <w:p w14:paraId="0AD06983" w14:textId="3043AE61" w:rsidR="005D5B60" w:rsidRPr="0063061B" w:rsidRDefault="00756916" w:rsidP="00743B36">
      <w:pPr>
        <w:pStyle w:val="spanpaddedline"/>
        <w:numPr>
          <w:ilvl w:val="0"/>
          <w:numId w:val="26"/>
        </w:numPr>
        <w:spacing w:line="280" w:lineRule="atLeast"/>
        <w:rPr>
          <w:sz w:val="22"/>
          <w:szCs w:val="22"/>
        </w:rPr>
      </w:pPr>
      <w:r w:rsidRPr="0063061B">
        <w:rPr>
          <w:sz w:val="22"/>
          <w:szCs w:val="22"/>
        </w:rPr>
        <w:t>Conducted load and performance testing, tuning services to handle high traffic scenarios with consistent reliability and uptime</w:t>
      </w:r>
      <w:r w:rsidR="005D5B60" w:rsidRPr="0063061B">
        <w:rPr>
          <w:sz w:val="22"/>
          <w:szCs w:val="22"/>
        </w:rPr>
        <w:t>.</w:t>
      </w:r>
      <w:r w:rsidR="00E277E3" w:rsidRPr="0063061B">
        <w:rPr>
          <w:sz w:val="22"/>
          <w:szCs w:val="22"/>
        </w:rPr>
        <w:br/>
      </w:r>
    </w:p>
    <w:p w14:paraId="1474D19D" w14:textId="3152DBF5" w:rsidR="00E2094D" w:rsidRPr="009F34BB" w:rsidRDefault="005D5B60" w:rsidP="009F34BB">
      <w:pPr>
        <w:jc w:val="both"/>
        <w:rPr>
          <w:bCs/>
          <w:sz w:val="22"/>
          <w:szCs w:val="22"/>
        </w:rPr>
      </w:pPr>
      <w:r w:rsidRPr="0063061B">
        <w:rPr>
          <w:b/>
          <w:bCs/>
          <w:sz w:val="22"/>
          <w:szCs w:val="22"/>
        </w:rPr>
        <w:t>Environment:</w:t>
      </w:r>
      <w:r w:rsidR="0063061B">
        <w:rPr>
          <w:sz w:val="22"/>
          <w:szCs w:val="22"/>
        </w:rPr>
        <w:t xml:space="preserve"> </w:t>
      </w:r>
      <w:r w:rsidR="00756916" w:rsidRPr="0063061B">
        <w:rPr>
          <w:bCs/>
          <w:sz w:val="22"/>
          <w:szCs w:val="22"/>
        </w:rPr>
        <w:t>Java8, Spring Boot,</w:t>
      </w:r>
      <w:r w:rsidR="0063061B">
        <w:rPr>
          <w:bCs/>
          <w:sz w:val="22"/>
          <w:szCs w:val="22"/>
        </w:rPr>
        <w:t xml:space="preserve"> </w:t>
      </w:r>
      <w:r w:rsidR="00756916" w:rsidRPr="0063061B">
        <w:rPr>
          <w:bCs/>
          <w:sz w:val="22"/>
          <w:szCs w:val="22"/>
        </w:rPr>
        <w:t xml:space="preserve">Microservices, Spring MVC, Spring Security, Spring Config Server, GIT, Rest API, Eclipse, </w:t>
      </w:r>
      <w:proofErr w:type="spellStart"/>
      <w:r w:rsidR="00756916" w:rsidRPr="0063061B">
        <w:rPr>
          <w:bCs/>
          <w:sz w:val="22"/>
          <w:szCs w:val="22"/>
        </w:rPr>
        <w:t>Intellj</w:t>
      </w:r>
      <w:proofErr w:type="spellEnd"/>
      <w:r w:rsidR="00756916" w:rsidRPr="0063061B">
        <w:rPr>
          <w:bCs/>
          <w:sz w:val="22"/>
          <w:szCs w:val="22"/>
        </w:rPr>
        <w:t xml:space="preserve">, Maven, Oracle Database, Tomcat Server, Gradle, Kibana, Junit, </w:t>
      </w:r>
      <w:proofErr w:type="spellStart"/>
      <w:r w:rsidR="00756916" w:rsidRPr="0063061B">
        <w:rPr>
          <w:bCs/>
          <w:sz w:val="22"/>
          <w:szCs w:val="22"/>
        </w:rPr>
        <w:t>Mokito</w:t>
      </w:r>
      <w:proofErr w:type="spellEnd"/>
      <w:r w:rsidR="00756916" w:rsidRPr="0063061B">
        <w:rPr>
          <w:bCs/>
          <w:sz w:val="22"/>
          <w:szCs w:val="22"/>
        </w:rPr>
        <w:t>, PCF Server.</w:t>
      </w:r>
    </w:p>
    <w:p w14:paraId="380ADD1F" w14:textId="760CC62C" w:rsidR="005D5B60" w:rsidRPr="0063061B" w:rsidRDefault="00992DAB" w:rsidP="005D5B60">
      <w:pPr>
        <w:pStyle w:val="divdocumentsinglecolumn"/>
        <w:tabs>
          <w:tab w:val="right" w:pos="10620"/>
        </w:tabs>
        <w:spacing w:before="120" w:line="280" w:lineRule="atLeast"/>
        <w:rPr>
          <w:b/>
          <w:bCs/>
          <w:sz w:val="22"/>
          <w:szCs w:val="22"/>
        </w:rPr>
      </w:pPr>
      <w:r w:rsidRPr="0063061B">
        <w:rPr>
          <w:b/>
          <w:bCs/>
          <w:sz w:val="22"/>
          <w:szCs w:val="22"/>
        </w:rPr>
        <w:t>Reliance</w:t>
      </w:r>
      <w:r w:rsidR="005D5B60" w:rsidRPr="0063061B">
        <w:rPr>
          <w:b/>
          <w:bCs/>
          <w:sz w:val="22"/>
          <w:szCs w:val="22"/>
        </w:rPr>
        <w:t>, India</w:t>
      </w:r>
      <w:r w:rsidR="005D5B60" w:rsidRPr="0063061B">
        <w:rPr>
          <w:rStyle w:val="datesWrapper"/>
          <w:sz w:val="22"/>
          <w:szCs w:val="22"/>
        </w:rPr>
        <w:tab/>
        <w:t xml:space="preserve"> </w:t>
      </w:r>
      <w:r w:rsidRPr="0063061B">
        <w:rPr>
          <w:rStyle w:val="span"/>
          <w:b/>
          <w:bCs/>
          <w:sz w:val="22"/>
          <w:szCs w:val="22"/>
        </w:rPr>
        <w:t>May 2016-Oct 2019</w:t>
      </w:r>
      <w:r w:rsidR="005D5B60" w:rsidRPr="0063061B">
        <w:rPr>
          <w:rStyle w:val="datesWrapper"/>
          <w:b/>
          <w:bCs/>
          <w:sz w:val="22"/>
          <w:szCs w:val="22"/>
        </w:rPr>
        <w:t xml:space="preserve"> </w:t>
      </w:r>
    </w:p>
    <w:p w14:paraId="13D1CB07" w14:textId="46B131C9" w:rsidR="005D5B60" w:rsidRPr="0063061B" w:rsidRDefault="005D5B60" w:rsidP="005D5B60">
      <w:pPr>
        <w:pStyle w:val="spanpaddedline"/>
        <w:spacing w:line="280" w:lineRule="atLeast"/>
        <w:rPr>
          <w:rStyle w:val="spanjobtitle"/>
          <w:sz w:val="22"/>
          <w:szCs w:val="22"/>
        </w:rPr>
      </w:pPr>
      <w:r w:rsidRPr="0063061B">
        <w:rPr>
          <w:rStyle w:val="spanjobtitle"/>
          <w:sz w:val="22"/>
          <w:szCs w:val="22"/>
        </w:rPr>
        <w:t>Software Engineer</w:t>
      </w:r>
    </w:p>
    <w:p w14:paraId="2B33512C" w14:textId="77777777" w:rsidR="00385636" w:rsidRPr="0063061B" w:rsidRDefault="00385636" w:rsidP="00385636">
      <w:pPr>
        <w:pStyle w:val="spanpaddedline"/>
        <w:spacing w:line="280" w:lineRule="atLeast"/>
        <w:rPr>
          <w:sz w:val="22"/>
          <w:szCs w:val="22"/>
        </w:rPr>
      </w:pPr>
    </w:p>
    <w:p w14:paraId="768F3277" w14:textId="192C7CE4" w:rsidR="005D5B60" w:rsidRPr="0063061B" w:rsidRDefault="005D5B60" w:rsidP="00385636">
      <w:pPr>
        <w:pStyle w:val="spanpaddedline"/>
        <w:spacing w:line="280" w:lineRule="atLeast"/>
        <w:rPr>
          <w:sz w:val="22"/>
          <w:szCs w:val="22"/>
        </w:rPr>
      </w:pPr>
      <w:r w:rsidRPr="0063061B">
        <w:rPr>
          <w:b/>
          <w:bCs/>
          <w:sz w:val="22"/>
          <w:szCs w:val="22"/>
        </w:rPr>
        <w:t xml:space="preserve">Project Description: </w:t>
      </w:r>
      <w:r w:rsidR="00992DAB" w:rsidRPr="0063061B">
        <w:rPr>
          <w:sz w:val="22"/>
          <w:szCs w:val="22"/>
        </w:rPr>
        <w:t xml:space="preserve">Jio Fiber is a </w:t>
      </w:r>
      <w:r w:rsidR="0063061B" w:rsidRPr="0063061B">
        <w:rPr>
          <w:sz w:val="22"/>
          <w:szCs w:val="22"/>
        </w:rPr>
        <w:t>tailor-made</w:t>
      </w:r>
      <w:r w:rsidR="00992DAB" w:rsidRPr="0063061B">
        <w:rPr>
          <w:sz w:val="22"/>
          <w:szCs w:val="22"/>
        </w:rPr>
        <w:t xml:space="preserve"> intranet application for Reliance which supports generation of Customer Order Forms, pricing, contract management and associated terms and conditions. It enables </w:t>
      </w:r>
      <w:r w:rsidR="0063061B" w:rsidRPr="0063061B">
        <w:rPr>
          <w:sz w:val="22"/>
          <w:szCs w:val="22"/>
        </w:rPr>
        <w:t>the creation</w:t>
      </w:r>
      <w:r w:rsidR="00992DAB" w:rsidRPr="0063061B">
        <w:rPr>
          <w:sz w:val="22"/>
          <w:szCs w:val="22"/>
        </w:rPr>
        <w:t xml:space="preserve"> of new sites and contacts using which Customer Order Forms</w:t>
      </w:r>
      <w:r w:rsidR="0063061B">
        <w:rPr>
          <w:sz w:val="22"/>
          <w:szCs w:val="22"/>
        </w:rPr>
        <w:t xml:space="preserve"> </w:t>
      </w:r>
      <w:r w:rsidR="00992DAB" w:rsidRPr="0063061B">
        <w:rPr>
          <w:sz w:val="22"/>
          <w:szCs w:val="22"/>
        </w:rPr>
        <w:t>(COFs) are usually created.</w:t>
      </w:r>
      <w:r w:rsidR="0063061B">
        <w:rPr>
          <w:sz w:val="22"/>
          <w:szCs w:val="22"/>
        </w:rPr>
        <w:t xml:space="preserve"> </w:t>
      </w:r>
      <w:r w:rsidR="00992DAB" w:rsidRPr="0063061B">
        <w:rPr>
          <w:sz w:val="22"/>
          <w:szCs w:val="22"/>
        </w:rPr>
        <w:t>In this project there are two modules Admin and User Module.</w:t>
      </w:r>
    </w:p>
    <w:p w14:paraId="0A50578B" w14:textId="77777777" w:rsidR="005D5B60" w:rsidRPr="0063061B" w:rsidRDefault="005D5B60" w:rsidP="00385636">
      <w:pPr>
        <w:pStyle w:val="spanpaddedline"/>
        <w:spacing w:line="280" w:lineRule="atLeast"/>
        <w:rPr>
          <w:sz w:val="22"/>
          <w:szCs w:val="22"/>
        </w:rPr>
      </w:pPr>
    </w:p>
    <w:p w14:paraId="7E395981" w14:textId="1AC66452" w:rsidR="005D5B60" w:rsidRPr="0063061B" w:rsidRDefault="005D5B60" w:rsidP="00385636">
      <w:pPr>
        <w:pStyle w:val="spanpaddedline"/>
        <w:spacing w:line="280" w:lineRule="atLeast"/>
        <w:rPr>
          <w:b/>
          <w:bCs/>
          <w:sz w:val="22"/>
          <w:szCs w:val="22"/>
        </w:rPr>
      </w:pPr>
      <w:r w:rsidRPr="0063061B">
        <w:rPr>
          <w:b/>
          <w:bCs/>
          <w:sz w:val="22"/>
          <w:szCs w:val="22"/>
        </w:rPr>
        <w:t xml:space="preserve">Frontend: </w:t>
      </w:r>
    </w:p>
    <w:p w14:paraId="5AACB8ED" w14:textId="77777777" w:rsidR="00A556D0" w:rsidRPr="0063061B" w:rsidRDefault="00A556D0" w:rsidP="00A556D0">
      <w:pPr>
        <w:pStyle w:val="spanpaddedline"/>
        <w:numPr>
          <w:ilvl w:val="0"/>
          <w:numId w:val="27"/>
        </w:numPr>
        <w:spacing w:line="280" w:lineRule="atLeast"/>
        <w:rPr>
          <w:sz w:val="22"/>
          <w:szCs w:val="22"/>
        </w:rPr>
      </w:pPr>
      <w:r w:rsidRPr="0063061B">
        <w:rPr>
          <w:sz w:val="22"/>
          <w:szCs w:val="22"/>
        </w:rPr>
        <w:t>Implemented reactive user interfaces using React and JavaScript, enabling dynamic client-side behavior and smooth user experience.</w:t>
      </w:r>
    </w:p>
    <w:p w14:paraId="2F3F315E" w14:textId="4927B689" w:rsidR="00A556D0" w:rsidRPr="0063061B" w:rsidRDefault="00A556D0" w:rsidP="00A556D0">
      <w:pPr>
        <w:pStyle w:val="spanpaddedline"/>
        <w:numPr>
          <w:ilvl w:val="0"/>
          <w:numId w:val="27"/>
        </w:numPr>
        <w:spacing w:line="280" w:lineRule="atLeast"/>
        <w:rPr>
          <w:sz w:val="22"/>
          <w:szCs w:val="22"/>
        </w:rPr>
      </w:pPr>
      <w:r w:rsidRPr="0063061B">
        <w:rPr>
          <w:sz w:val="22"/>
          <w:szCs w:val="22"/>
        </w:rPr>
        <w:t>Used form validations and dynamic rendering to provide real-time feedback and data integrity across UI components.</w:t>
      </w:r>
    </w:p>
    <w:p w14:paraId="2655B1C0" w14:textId="139287A1" w:rsidR="00A556D0" w:rsidRPr="0063061B" w:rsidRDefault="00A556D0" w:rsidP="00A556D0">
      <w:pPr>
        <w:pStyle w:val="spanpaddedline"/>
        <w:numPr>
          <w:ilvl w:val="0"/>
          <w:numId w:val="27"/>
        </w:numPr>
        <w:spacing w:line="280" w:lineRule="atLeast"/>
        <w:rPr>
          <w:sz w:val="22"/>
          <w:szCs w:val="22"/>
        </w:rPr>
      </w:pPr>
      <w:r w:rsidRPr="0063061B">
        <w:rPr>
          <w:sz w:val="22"/>
          <w:szCs w:val="22"/>
        </w:rPr>
        <w:t>Participated in MVC design alignment, ensuring frontend layers effectively communicated with backend APIs for seamless data flow.</w:t>
      </w:r>
    </w:p>
    <w:p w14:paraId="4090DAFB" w14:textId="7769E781" w:rsidR="00A556D0" w:rsidRPr="0063061B" w:rsidRDefault="00A556D0" w:rsidP="00A556D0">
      <w:pPr>
        <w:pStyle w:val="spanpaddedline"/>
        <w:numPr>
          <w:ilvl w:val="0"/>
          <w:numId w:val="27"/>
        </w:numPr>
        <w:spacing w:line="280" w:lineRule="atLeast"/>
        <w:rPr>
          <w:sz w:val="22"/>
          <w:szCs w:val="22"/>
        </w:rPr>
      </w:pPr>
      <w:r w:rsidRPr="0063061B">
        <w:rPr>
          <w:sz w:val="22"/>
          <w:szCs w:val="22"/>
        </w:rPr>
        <w:t>Applied responsive UI techniques to enhance accessibility and usability across different devices and screen resolutions.</w:t>
      </w:r>
    </w:p>
    <w:p w14:paraId="470E78CD" w14:textId="67675FA9" w:rsidR="005D5B60" w:rsidRPr="0063061B" w:rsidRDefault="005D5B60" w:rsidP="00385636">
      <w:pPr>
        <w:pStyle w:val="spanpaddedline"/>
        <w:spacing w:line="280" w:lineRule="atLeast"/>
        <w:rPr>
          <w:b/>
          <w:bCs/>
          <w:sz w:val="22"/>
          <w:szCs w:val="22"/>
        </w:rPr>
      </w:pPr>
      <w:r w:rsidRPr="0063061B">
        <w:rPr>
          <w:b/>
          <w:bCs/>
          <w:sz w:val="22"/>
          <w:szCs w:val="22"/>
        </w:rPr>
        <w:t>Backend:</w:t>
      </w:r>
    </w:p>
    <w:p w14:paraId="18825895" w14:textId="77777777" w:rsidR="00A556D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t>Developed RESTful APIs using Spring MVC and Spring Boot, supporting business logic, data retrieval, and processing operations efficiently.</w:t>
      </w:r>
    </w:p>
    <w:p w14:paraId="5B8D1495" w14:textId="77777777" w:rsidR="00A556D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t xml:space="preserve"> Utilized Spring Core annotations for effective dependency injection and component management, ensuring loose coupling and scalability.</w:t>
      </w:r>
    </w:p>
    <w:p w14:paraId="4E5B8AC5" w14:textId="77777777" w:rsidR="00A556D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t xml:space="preserve"> Applied Hibernate ORM to map Java objects to relational database tables, streamlining data persistence and transaction handling. Leveraged Java 8 features such as Lambda expressions, Streams, and Optional class to write concise, readable, and functional code.</w:t>
      </w:r>
    </w:p>
    <w:p w14:paraId="28E77DF6" w14:textId="77777777" w:rsidR="00A556D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t>Formulated comprehensive unit tests using JUnit and Mockito to validate backend logic and ensure stability across application modules.</w:t>
      </w:r>
    </w:p>
    <w:p w14:paraId="53D80A67" w14:textId="77777777" w:rsidR="00A556D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lastRenderedPageBreak/>
        <w:t xml:space="preserve"> Conducted thorough code reviews to improve maintainability, catch bugs early, and enforce consistent coding standards.</w:t>
      </w:r>
    </w:p>
    <w:p w14:paraId="2213E890" w14:textId="77777777" w:rsidR="00A556D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t xml:space="preserve"> Contributed actively in sprint planning, retrospectives, and agile ceremonies, collaborating closely with cross-functional teams.</w:t>
      </w:r>
    </w:p>
    <w:p w14:paraId="79C47D33" w14:textId="5AC00354" w:rsidR="005D5B60" w:rsidRPr="0063061B" w:rsidRDefault="00A556D0" w:rsidP="00A556D0">
      <w:pPr>
        <w:pStyle w:val="divdocumentsinglecolumn"/>
        <w:numPr>
          <w:ilvl w:val="0"/>
          <w:numId w:val="9"/>
        </w:numPr>
        <w:tabs>
          <w:tab w:val="right" w:pos="10620"/>
        </w:tabs>
        <w:spacing w:before="120" w:line="280" w:lineRule="atLeast"/>
        <w:rPr>
          <w:sz w:val="22"/>
          <w:szCs w:val="22"/>
        </w:rPr>
      </w:pPr>
      <w:r w:rsidRPr="0063061B">
        <w:rPr>
          <w:sz w:val="22"/>
          <w:szCs w:val="22"/>
        </w:rPr>
        <w:t xml:space="preserve"> Played a key role in the System Development Life Cycle (SDLC) by ensuring proper design, implementation, and delivery of backend services.</w:t>
      </w:r>
    </w:p>
    <w:p w14:paraId="412A9864" w14:textId="5D83FB46" w:rsidR="005D5B60" w:rsidRPr="0063061B" w:rsidRDefault="005D5B60" w:rsidP="005D5B60">
      <w:pPr>
        <w:pStyle w:val="spanpaddedline"/>
        <w:spacing w:line="280" w:lineRule="atLeast"/>
        <w:rPr>
          <w:sz w:val="22"/>
          <w:szCs w:val="22"/>
        </w:rPr>
      </w:pPr>
      <w:r w:rsidRPr="0063061B">
        <w:rPr>
          <w:b/>
          <w:bCs/>
          <w:sz w:val="22"/>
          <w:szCs w:val="22"/>
        </w:rPr>
        <w:t>Cloud</w:t>
      </w:r>
      <w:r w:rsidRPr="0063061B">
        <w:rPr>
          <w:sz w:val="22"/>
          <w:szCs w:val="22"/>
        </w:rPr>
        <w:t>:</w:t>
      </w:r>
    </w:p>
    <w:p w14:paraId="00EEDB99" w14:textId="77777777" w:rsidR="00A556D0" w:rsidRPr="0063061B" w:rsidRDefault="00A556D0" w:rsidP="00A556D0">
      <w:pPr>
        <w:pStyle w:val="spanpaddedline"/>
        <w:spacing w:line="280" w:lineRule="atLeast"/>
        <w:rPr>
          <w:sz w:val="22"/>
          <w:szCs w:val="22"/>
        </w:rPr>
      </w:pPr>
    </w:p>
    <w:p w14:paraId="0FAA53E6" w14:textId="77777777" w:rsidR="00A556D0" w:rsidRPr="0063061B" w:rsidRDefault="00A556D0" w:rsidP="00A556D0">
      <w:pPr>
        <w:pStyle w:val="spanpaddedline"/>
        <w:numPr>
          <w:ilvl w:val="0"/>
          <w:numId w:val="28"/>
        </w:numPr>
        <w:spacing w:line="280" w:lineRule="atLeast"/>
        <w:rPr>
          <w:sz w:val="22"/>
          <w:szCs w:val="22"/>
        </w:rPr>
      </w:pPr>
      <w:r w:rsidRPr="0063061B">
        <w:rPr>
          <w:sz w:val="22"/>
          <w:szCs w:val="22"/>
        </w:rPr>
        <w:t>Used Kibana for log analysis and proactive monitoring, helping identify issues, trends, and anomalies in real-time application behavior.</w:t>
      </w:r>
    </w:p>
    <w:p w14:paraId="739D99B3" w14:textId="77777777" w:rsidR="00A556D0" w:rsidRPr="0063061B" w:rsidRDefault="00A556D0" w:rsidP="00A556D0">
      <w:pPr>
        <w:pStyle w:val="spanpaddedline"/>
        <w:numPr>
          <w:ilvl w:val="0"/>
          <w:numId w:val="28"/>
        </w:numPr>
        <w:spacing w:line="280" w:lineRule="atLeast"/>
        <w:rPr>
          <w:sz w:val="22"/>
          <w:szCs w:val="22"/>
        </w:rPr>
      </w:pPr>
      <w:r w:rsidRPr="0063061B">
        <w:rPr>
          <w:sz w:val="22"/>
          <w:szCs w:val="22"/>
        </w:rPr>
        <w:t xml:space="preserve"> Helped ensure secure communication and encryption between services and APIs, supporting data protection and compliance standards. </w:t>
      </w:r>
    </w:p>
    <w:p w14:paraId="666B2484" w14:textId="14614B97" w:rsidR="00A556D0" w:rsidRPr="0063061B" w:rsidRDefault="00A556D0" w:rsidP="00A556D0">
      <w:pPr>
        <w:pStyle w:val="spanpaddedline"/>
        <w:numPr>
          <w:ilvl w:val="0"/>
          <w:numId w:val="28"/>
        </w:numPr>
        <w:spacing w:line="280" w:lineRule="atLeast"/>
        <w:rPr>
          <w:sz w:val="22"/>
          <w:szCs w:val="22"/>
        </w:rPr>
      </w:pPr>
      <w:r w:rsidRPr="0063061B">
        <w:rPr>
          <w:sz w:val="22"/>
          <w:szCs w:val="22"/>
        </w:rPr>
        <w:t>Participated in the build and deployment process with tools like Maven, ensuring efficient delivery pipelines and environment readiness.</w:t>
      </w:r>
    </w:p>
    <w:p w14:paraId="69FD70E1" w14:textId="15DACE3C" w:rsidR="00A556D0" w:rsidRPr="0063061B" w:rsidRDefault="00A556D0" w:rsidP="00A556D0">
      <w:pPr>
        <w:pStyle w:val="spanpaddedline"/>
        <w:numPr>
          <w:ilvl w:val="0"/>
          <w:numId w:val="28"/>
        </w:numPr>
        <w:spacing w:line="280" w:lineRule="atLeast"/>
        <w:rPr>
          <w:sz w:val="22"/>
          <w:szCs w:val="22"/>
        </w:rPr>
      </w:pPr>
      <w:r w:rsidRPr="0063061B">
        <w:rPr>
          <w:sz w:val="22"/>
          <w:szCs w:val="22"/>
        </w:rPr>
        <w:t>Maintained high-quality service by analyzing logs and metrics, contributing to the reliability and stability of the deployed applications.</w:t>
      </w:r>
    </w:p>
    <w:p w14:paraId="251F2465" w14:textId="77777777" w:rsidR="00A556D0" w:rsidRPr="0063061B" w:rsidRDefault="00A556D0" w:rsidP="00A556D0">
      <w:pPr>
        <w:pStyle w:val="spanpaddedline"/>
        <w:spacing w:line="280" w:lineRule="atLeast"/>
        <w:ind w:left="720"/>
        <w:rPr>
          <w:sz w:val="22"/>
          <w:szCs w:val="22"/>
        </w:rPr>
      </w:pPr>
    </w:p>
    <w:p w14:paraId="5E688B0D" w14:textId="50E9C470" w:rsidR="00A556D0" w:rsidRPr="0063061B" w:rsidRDefault="005D5B60" w:rsidP="00A556D0">
      <w:pPr>
        <w:jc w:val="both"/>
        <w:rPr>
          <w:bCs/>
          <w:sz w:val="22"/>
          <w:szCs w:val="22"/>
        </w:rPr>
      </w:pPr>
      <w:r w:rsidRPr="0063061B">
        <w:rPr>
          <w:b/>
          <w:bCs/>
          <w:sz w:val="22"/>
          <w:szCs w:val="22"/>
        </w:rPr>
        <w:t>Environment:</w:t>
      </w:r>
      <w:r w:rsidR="0063061B">
        <w:rPr>
          <w:sz w:val="22"/>
          <w:szCs w:val="22"/>
        </w:rPr>
        <w:t xml:space="preserve"> </w:t>
      </w:r>
      <w:r w:rsidR="00A556D0" w:rsidRPr="0063061B">
        <w:rPr>
          <w:bCs/>
          <w:sz w:val="22"/>
          <w:szCs w:val="22"/>
        </w:rPr>
        <w:t>Java8,</w:t>
      </w:r>
      <w:r w:rsidR="0063061B">
        <w:rPr>
          <w:bCs/>
          <w:sz w:val="22"/>
          <w:szCs w:val="22"/>
        </w:rPr>
        <w:t xml:space="preserve"> </w:t>
      </w:r>
      <w:r w:rsidR="00A556D0" w:rsidRPr="0063061B">
        <w:rPr>
          <w:bCs/>
          <w:sz w:val="22"/>
          <w:szCs w:val="22"/>
        </w:rPr>
        <w:t>Spring</w:t>
      </w:r>
      <w:r w:rsidR="0063061B">
        <w:rPr>
          <w:bCs/>
          <w:sz w:val="22"/>
          <w:szCs w:val="22"/>
        </w:rPr>
        <w:t xml:space="preserve"> </w:t>
      </w:r>
      <w:r w:rsidR="00A556D0" w:rsidRPr="0063061B">
        <w:rPr>
          <w:bCs/>
          <w:sz w:val="22"/>
          <w:szCs w:val="22"/>
        </w:rPr>
        <w:t>Boot,</w:t>
      </w:r>
      <w:r w:rsidR="0063061B">
        <w:rPr>
          <w:bCs/>
          <w:sz w:val="22"/>
          <w:szCs w:val="22"/>
        </w:rPr>
        <w:t xml:space="preserve"> </w:t>
      </w:r>
      <w:r w:rsidR="00A556D0" w:rsidRPr="0063061B">
        <w:rPr>
          <w:bCs/>
          <w:sz w:val="22"/>
          <w:szCs w:val="22"/>
        </w:rPr>
        <w:t>Microservices, Spring MVC, Hibernate, GIT, Rest API, Eclipse, Maven, Oracle Database, XML, Junit, Mockito, Kibana, React, JavaScript,</w:t>
      </w:r>
      <w:r w:rsidR="0063061B">
        <w:rPr>
          <w:bCs/>
          <w:sz w:val="22"/>
          <w:szCs w:val="22"/>
        </w:rPr>
        <w:t xml:space="preserve"> </w:t>
      </w:r>
      <w:r w:rsidR="00A556D0" w:rsidRPr="0063061B">
        <w:rPr>
          <w:bCs/>
          <w:sz w:val="22"/>
          <w:szCs w:val="22"/>
        </w:rPr>
        <w:t>HTML,</w:t>
      </w:r>
      <w:r w:rsidR="0063061B">
        <w:rPr>
          <w:bCs/>
          <w:sz w:val="22"/>
          <w:szCs w:val="22"/>
        </w:rPr>
        <w:t xml:space="preserve"> </w:t>
      </w:r>
      <w:r w:rsidR="00A556D0" w:rsidRPr="0063061B">
        <w:rPr>
          <w:bCs/>
          <w:sz w:val="22"/>
          <w:szCs w:val="22"/>
        </w:rPr>
        <w:t>CSS,</w:t>
      </w:r>
      <w:r w:rsidR="0063061B">
        <w:rPr>
          <w:bCs/>
          <w:sz w:val="22"/>
          <w:szCs w:val="22"/>
        </w:rPr>
        <w:t xml:space="preserve"> </w:t>
      </w:r>
      <w:r w:rsidR="00A556D0" w:rsidRPr="0063061B">
        <w:rPr>
          <w:bCs/>
          <w:sz w:val="22"/>
          <w:szCs w:val="22"/>
        </w:rPr>
        <w:t>Tomcat Server.</w:t>
      </w:r>
    </w:p>
    <w:p w14:paraId="797AB20B" w14:textId="1ED462DA" w:rsidR="00E62D42" w:rsidRPr="009F34BB" w:rsidRDefault="00000000">
      <w:pPr>
        <w:pStyle w:val="divdocumentdivsectiontitle"/>
        <w:spacing w:before="160" w:after="60"/>
        <w:rPr>
          <w:b/>
          <w:bCs/>
        </w:rPr>
      </w:pPr>
      <w:r w:rsidRPr="009F34BB">
        <w:rPr>
          <w:b/>
          <w:bCs/>
        </w:rPr>
        <w:t>Education</w:t>
      </w:r>
    </w:p>
    <w:p w14:paraId="730D5238" w14:textId="3321D302" w:rsidR="00E62D42" w:rsidRPr="0063061B" w:rsidRDefault="00000000">
      <w:pPr>
        <w:pStyle w:val="divdocumentsinglecolumn"/>
        <w:tabs>
          <w:tab w:val="right" w:pos="10620"/>
        </w:tabs>
        <w:spacing w:line="280" w:lineRule="atLeast"/>
        <w:rPr>
          <w:sz w:val="22"/>
          <w:szCs w:val="22"/>
        </w:rPr>
      </w:pPr>
      <w:r w:rsidRPr="0063061B">
        <w:rPr>
          <w:rStyle w:val="spancompanynameeduc"/>
          <w:sz w:val="22"/>
          <w:szCs w:val="22"/>
        </w:rPr>
        <w:t>Central Michigan University</w:t>
      </w:r>
      <w:r w:rsidRPr="0063061B">
        <w:rPr>
          <w:rStyle w:val="singlecolumnspanpaddedlinenth-child1"/>
          <w:sz w:val="22"/>
          <w:szCs w:val="22"/>
        </w:rPr>
        <w:t xml:space="preserve"> </w:t>
      </w:r>
      <w:r w:rsidRPr="0063061B">
        <w:rPr>
          <w:rStyle w:val="datesWrapper"/>
          <w:sz w:val="22"/>
          <w:szCs w:val="22"/>
        </w:rPr>
        <w:tab/>
        <w:t xml:space="preserve"> </w:t>
      </w:r>
    </w:p>
    <w:p w14:paraId="75FE16C7" w14:textId="4E741AF9" w:rsidR="00E62D42" w:rsidRPr="0063061B" w:rsidRDefault="00000000">
      <w:pPr>
        <w:pStyle w:val="spanpaddedline"/>
        <w:spacing w:line="280" w:lineRule="atLeast"/>
        <w:rPr>
          <w:b/>
          <w:bCs/>
          <w:sz w:val="22"/>
          <w:szCs w:val="22"/>
        </w:rPr>
      </w:pPr>
      <w:r w:rsidRPr="0063061B">
        <w:rPr>
          <w:rStyle w:val="spandegree"/>
          <w:b w:val="0"/>
          <w:bCs w:val="0"/>
          <w:sz w:val="22"/>
          <w:szCs w:val="22"/>
        </w:rPr>
        <w:t>Master of Science</w:t>
      </w:r>
      <w:r w:rsidRPr="0063061B">
        <w:rPr>
          <w:rStyle w:val="span"/>
          <w:b/>
          <w:bCs/>
          <w:sz w:val="22"/>
          <w:szCs w:val="22"/>
        </w:rPr>
        <w:t xml:space="preserve">: </w:t>
      </w:r>
      <w:r w:rsidRPr="0063061B">
        <w:rPr>
          <w:rStyle w:val="spanprogramline"/>
          <w:b w:val="0"/>
          <w:bCs w:val="0"/>
          <w:sz w:val="22"/>
          <w:szCs w:val="22"/>
        </w:rPr>
        <w:t>Information Systems</w:t>
      </w:r>
      <w:r w:rsidR="00AF666E" w:rsidRPr="0063061B">
        <w:rPr>
          <w:b/>
          <w:bCs/>
          <w:sz w:val="22"/>
          <w:szCs w:val="22"/>
        </w:rPr>
        <w:t xml:space="preserve">, </w:t>
      </w:r>
      <w:r w:rsidRPr="0063061B">
        <w:rPr>
          <w:rStyle w:val="span"/>
          <w:sz w:val="22"/>
          <w:szCs w:val="22"/>
        </w:rPr>
        <w:t>USA</w:t>
      </w:r>
    </w:p>
    <w:p w14:paraId="2FBCCDB9" w14:textId="280C48AB" w:rsidR="00E62D42" w:rsidRPr="0063061B" w:rsidRDefault="00000000">
      <w:pPr>
        <w:pStyle w:val="divdocumentsinglecolumn"/>
        <w:tabs>
          <w:tab w:val="right" w:pos="10620"/>
        </w:tabs>
        <w:spacing w:before="120" w:line="280" w:lineRule="atLeast"/>
        <w:rPr>
          <w:sz w:val="22"/>
          <w:szCs w:val="22"/>
        </w:rPr>
      </w:pPr>
      <w:r w:rsidRPr="0063061B">
        <w:rPr>
          <w:rStyle w:val="spancompanynameeduc"/>
          <w:sz w:val="22"/>
          <w:szCs w:val="22"/>
        </w:rPr>
        <w:t>Narayana Engineering College</w:t>
      </w:r>
      <w:r w:rsidRPr="0063061B">
        <w:rPr>
          <w:rStyle w:val="datesWrapper"/>
          <w:sz w:val="22"/>
          <w:szCs w:val="22"/>
        </w:rPr>
        <w:tab/>
        <w:t xml:space="preserve"> </w:t>
      </w:r>
    </w:p>
    <w:p w14:paraId="509B7560" w14:textId="3627E40E" w:rsidR="00E62D42" w:rsidRPr="0063061B" w:rsidRDefault="00000000">
      <w:pPr>
        <w:pStyle w:val="spanpaddedline"/>
        <w:spacing w:line="280" w:lineRule="atLeast"/>
        <w:rPr>
          <w:b/>
          <w:bCs/>
          <w:sz w:val="22"/>
          <w:szCs w:val="22"/>
        </w:rPr>
      </w:pPr>
      <w:r w:rsidRPr="0063061B">
        <w:rPr>
          <w:rStyle w:val="spandegree"/>
          <w:b w:val="0"/>
          <w:bCs w:val="0"/>
          <w:sz w:val="22"/>
          <w:szCs w:val="22"/>
        </w:rPr>
        <w:t>Bachelor of Technology</w:t>
      </w:r>
      <w:r w:rsidRPr="0063061B">
        <w:rPr>
          <w:rStyle w:val="span"/>
          <w:b/>
          <w:bCs/>
          <w:sz w:val="22"/>
          <w:szCs w:val="22"/>
        </w:rPr>
        <w:t xml:space="preserve">: </w:t>
      </w:r>
      <w:r w:rsidRPr="0063061B">
        <w:rPr>
          <w:rStyle w:val="spanprogramline"/>
          <w:b w:val="0"/>
          <w:bCs w:val="0"/>
          <w:sz w:val="22"/>
          <w:szCs w:val="22"/>
        </w:rPr>
        <w:t>Electronics and Communication Engineering</w:t>
      </w:r>
      <w:r w:rsidR="00AF666E" w:rsidRPr="0063061B">
        <w:rPr>
          <w:b/>
          <w:bCs/>
          <w:sz w:val="22"/>
          <w:szCs w:val="22"/>
        </w:rPr>
        <w:t xml:space="preserve">, </w:t>
      </w:r>
      <w:r w:rsidRPr="0063061B">
        <w:rPr>
          <w:rStyle w:val="span"/>
          <w:sz w:val="22"/>
          <w:szCs w:val="22"/>
        </w:rPr>
        <w:t>India</w:t>
      </w:r>
    </w:p>
    <w:p w14:paraId="76F2C282" w14:textId="77777777" w:rsidR="00E62D42" w:rsidRPr="0063061B" w:rsidRDefault="00000000">
      <w:pPr>
        <w:spacing w:line="14" w:lineRule="exact"/>
        <w:rPr>
          <w:sz w:val="22"/>
          <w:szCs w:val="22"/>
        </w:rPr>
      </w:pPr>
      <w:r w:rsidRPr="0063061B">
        <w:rPr>
          <w:color w:val="FFFFFF"/>
          <w:sz w:val="22"/>
          <w:szCs w:val="22"/>
        </w:rPr>
        <w:t>#HRJ#2d65c907-1db1-4db1-810c-d158ca64d35d#</w:t>
      </w:r>
      <w:bookmarkEnd w:id="0"/>
    </w:p>
    <w:sectPr w:rsidR="00E62D42" w:rsidRPr="0063061B">
      <w:pgSz w:w="12240" w:h="15840"/>
      <w:pgMar w:top="640" w:right="800" w:bottom="6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C18F0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E6B8B504">
      <w:start w:val="1"/>
      <w:numFmt w:val="bullet"/>
      <w:lvlText w:val=""/>
      <w:lvlJc w:val="left"/>
      <w:pPr>
        <w:ind w:left="720" w:hanging="360"/>
      </w:pPr>
      <w:rPr>
        <w:rFonts w:ascii="Symbol" w:hAnsi="Symbol"/>
      </w:rPr>
    </w:lvl>
    <w:lvl w:ilvl="1" w:tplc="EF5A0DA8">
      <w:start w:val="1"/>
      <w:numFmt w:val="bullet"/>
      <w:lvlText w:val="o"/>
      <w:lvlJc w:val="left"/>
      <w:pPr>
        <w:tabs>
          <w:tab w:val="num" w:pos="1440"/>
        </w:tabs>
        <w:ind w:left="1440" w:hanging="360"/>
      </w:pPr>
      <w:rPr>
        <w:rFonts w:ascii="Courier New" w:hAnsi="Courier New"/>
      </w:rPr>
    </w:lvl>
    <w:lvl w:ilvl="2" w:tplc="5BC2B75C">
      <w:start w:val="1"/>
      <w:numFmt w:val="bullet"/>
      <w:lvlText w:val=""/>
      <w:lvlJc w:val="left"/>
      <w:pPr>
        <w:tabs>
          <w:tab w:val="num" w:pos="2160"/>
        </w:tabs>
        <w:ind w:left="2160" w:hanging="360"/>
      </w:pPr>
      <w:rPr>
        <w:rFonts w:ascii="Wingdings" w:hAnsi="Wingdings"/>
      </w:rPr>
    </w:lvl>
    <w:lvl w:ilvl="3" w:tplc="C3947F48">
      <w:start w:val="1"/>
      <w:numFmt w:val="bullet"/>
      <w:lvlText w:val=""/>
      <w:lvlJc w:val="left"/>
      <w:pPr>
        <w:tabs>
          <w:tab w:val="num" w:pos="2880"/>
        </w:tabs>
        <w:ind w:left="2880" w:hanging="360"/>
      </w:pPr>
      <w:rPr>
        <w:rFonts w:ascii="Symbol" w:hAnsi="Symbol"/>
      </w:rPr>
    </w:lvl>
    <w:lvl w:ilvl="4" w:tplc="732A7A2C">
      <w:start w:val="1"/>
      <w:numFmt w:val="bullet"/>
      <w:lvlText w:val="o"/>
      <w:lvlJc w:val="left"/>
      <w:pPr>
        <w:tabs>
          <w:tab w:val="num" w:pos="3600"/>
        </w:tabs>
        <w:ind w:left="3600" w:hanging="360"/>
      </w:pPr>
      <w:rPr>
        <w:rFonts w:ascii="Courier New" w:hAnsi="Courier New"/>
      </w:rPr>
    </w:lvl>
    <w:lvl w:ilvl="5" w:tplc="4760A99E">
      <w:start w:val="1"/>
      <w:numFmt w:val="bullet"/>
      <w:lvlText w:val=""/>
      <w:lvlJc w:val="left"/>
      <w:pPr>
        <w:tabs>
          <w:tab w:val="num" w:pos="4320"/>
        </w:tabs>
        <w:ind w:left="4320" w:hanging="360"/>
      </w:pPr>
      <w:rPr>
        <w:rFonts w:ascii="Wingdings" w:hAnsi="Wingdings"/>
      </w:rPr>
    </w:lvl>
    <w:lvl w:ilvl="6" w:tplc="A99AEAF8">
      <w:start w:val="1"/>
      <w:numFmt w:val="bullet"/>
      <w:lvlText w:val=""/>
      <w:lvlJc w:val="left"/>
      <w:pPr>
        <w:tabs>
          <w:tab w:val="num" w:pos="5040"/>
        </w:tabs>
        <w:ind w:left="5040" w:hanging="360"/>
      </w:pPr>
      <w:rPr>
        <w:rFonts w:ascii="Symbol" w:hAnsi="Symbol"/>
      </w:rPr>
    </w:lvl>
    <w:lvl w:ilvl="7" w:tplc="F1922110">
      <w:start w:val="1"/>
      <w:numFmt w:val="bullet"/>
      <w:lvlText w:val="o"/>
      <w:lvlJc w:val="left"/>
      <w:pPr>
        <w:tabs>
          <w:tab w:val="num" w:pos="5760"/>
        </w:tabs>
        <w:ind w:left="5760" w:hanging="360"/>
      </w:pPr>
      <w:rPr>
        <w:rFonts w:ascii="Courier New" w:hAnsi="Courier New"/>
      </w:rPr>
    </w:lvl>
    <w:lvl w:ilvl="8" w:tplc="EC4A6E6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2"/>
    <w:multiLevelType w:val="hybridMultilevel"/>
    <w:tmpl w:val="00000002"/>
    <w:lvl w:ilvl="0" w:tplc="8A0EACC8">
      <w:start w:val="1"/>
      <w:numFmt w:val="bullet"/>
      <w:lvlText w:val=""/>
      <w:lvlJc w:val="left"/>
      <w:pPr>
        <w:ind w:left="720" w:hanging="360"/>
      </w:pPr>
      <w:rPr>
        <w:rFonts w:ascii="Symbol" w:hAnsi="Symbol"/>
      </w:rPr>
    </w:lvl>
    <w:lvl w:ilvl="1" w:tplc="F0B4DDD8">
      <w:start w:val="1"/>
      <w:numFmt w:val="bullet"/>
      <w:lvlText w:val="o"/>
      <w:lvlJc w:val="left"/>
      <w:pPr>
        <w:tabs>
          <w:tab w:val="num" w:pos="1440"/>
        </w:tabs>
        <w:ind w:left="1440" w:hanging="360"/>
      </w:pPr>
      <w:rPr>
        <w:rFonts w:ascii="Courier New" w:hAnsi="Courier New"/>
      </w:rPr>
    </w:lvl>
    <w:lvl w:ilvl="2" w:tplc="2ED871E4">
      <w:start w:val="1"/>
      <w:numFmt w:val="bullet"/>
      <w:lvlText w:val=""/>
      <w:lvlJc w:val="left"/>
      <w:pPr>
        <w:tabs>
          <w:tab w:val="num" w:pos="2160"/>
        </w:tabs>
        <w:ind w:left="2160" w:hanging="360"/>
      </w:pPr>
      <w:rPr>
        <w:rFonts w:ascii="Wingdings" w:hAnsi="Wingdings"/>
      </w:rPr>
    </w:lvl>
    <w:lvl w:ilvl="3" w:tplc="B6C07CD4">
      <w:start w:val="1"/>
      <w:numFmt w:val="bullet"/>
      <w:lvlText w:val=""/>
      <w:lvlJc w:val="left"/>
      <w:pPr>
        <w:tabs>
          <w:tab w:val="num" w:pos="2880"/>
        </w:tabs>
        <w:ind w:left="2880" w:hanging="360"/>
      </w:pPr>
      <w:rPr>
        <w:rFonts w:ascii="Symbol" w:hAnsi="Symbol"/>
      </w:rPr>
    </w:lvl>
    <w:lvl w:ilvl="4" w:tplc="67B28B90">
      <w:start w:val="1"/>
      <w:numFmt w:val="bullet"/>
      <w:lvlText w:val="o"/>
      <w:lvlJc w:val="left"/>
      <w:pPr>
        <w:tabs>
          <w:tab w:val="num" w:pos="3600"/>
        </w:tabs>
        <w:ind w:left="3600" w:hanging="360"/>
      </w:pPr>
      <w:rPr>
        <w:rFonts w:ascii="Courier New" w:hAnsi="Courier New"/>
      </w:rPr>
    </w:lvl>
    <w:lvl w:ilvl="5" w:tplc="9D4E30DA">
      <w:start w:val="1"/>
      <w:numFmt w:val="bullet"/>
      <w:lvlText w:val=""/>
      <w:lvlJc w:val="left"/>
      <w:pPr>
        <w:tabs>
          <w:tab w:val="num" w:pos="4320"/>
        </w:tabs>
        <w:ind w:left="4320" w:hanging="360"/>
      </w:pPr>
      <w:rPr>
        <w:rFonts w:ascii="Wingdings" w:hAnsi="Wingdings"/>
      </w:rPr>
    </w:lvl>
    <w:lvl w:ilvl="6" w:tplc="8D06A2CC">
      <w:start w:val="1"/>
      <w:numFmt w:val="bullet"/>
      <w:lvlText w:val=""/>
      <w:lvlJc w:val="left"/>
      <w:pPr>
        <w:tabs>
          <w:tab w:val="num" w:pos="5040"/>
        </w:tabs>
        <w:ind w:left="5040" w:hanging="360"/>
      </w:pPr>
      <w:rPr>
        <w:rFonts w:ascii="Symbol" w:hAnsi="Symbol"/>
      </w:rPr>
    </w:lvl>
    <w:lvl w:ilvl="7" w:tplc="DC80AEA8">
      <w:start w:val="1"/>
      <w:numFmt w:val="bullet"/>
      <w:lvlText w:val="o"/>
      <w:lvlJc w:val="left"/>
      <w:pPr>
        <w:tabs>
          <w:tab w:val="num" w:pos="5760"/>
        </w:tabs>
        <w:ind w:left="5760" w:hanging="360"/>
      </w:pPr>
      <w:rPr>
        <w:rFonts w:ascii="Courier New" w:hAnsi="Courier New"/>
      </w:rPr>
    </w:lvl>
    <w:lvl w:ilvl="8" w:tplc="D070E4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3"/>
    <w:multiLevelType w:val="hybridMultilevel"/>
    <w:tmpl w:val="00000003"/>
    <w:lvl w:ilvl="0" w:tplc="35D0CCBA">
      <w:start w:val="1"/>
      <w:numFmt w:val="bullet"/>
      <w:lvlText w:val=""/>
      <w:lvlJc w:val="left"/>
      <w:pPr>
        <w:ind w:left="720" w:hanging="360"/>
      </w:pPr>
      <w:rPr>
        <w:rFonts w:ascii="Symbol" w:hAnsi="Symbol"/>
      </w:rPr>
    </w:lvl>
    <w:lvl w:ilvl="1" w:tplc="90E4FABA">
      <w:start w:val="1"/>
      <w:numFmt w:val="bullet"/>
      <w:lvlText w:val="o"/>
      <w:lvlJc w:val="left"/>
      <w:pPr>
        <w:tabs>
          <w:tab w:val="num" w:pos="1440"/>
        </w:tabs>
        <w:ind w:left="1440" w:hanging="360"/>
      </w:pPr>
      <w:rPr>
        <w:rFonts w:ascii="Courier New" w:hAnsi="Courier New"/>
      </w:rPr>
    </w:lvl>
    <w:lvl w:ilvl="2" w:tplc="52D4E7AC">
      <w:start w:val="1"/>
      <w:numFmt w:val="bullet"/>
      <w:lvlText w:val=""/>
      <w:lvlJc w:val="left"/>
      <w:pPr>
        <w:tabs>
          <w:tab w:val="num" w:pos="2160"/>
        </w:tabs>
        <w:ind w:left="2160" w:hanging="360"/>
      </w:pPr>
      <w:rPr>
        <w:rFonts w:ascii="Wingdings" w:hAnsi="Wingdings"/>
      </w:rPr>
    </w:lvl>
    <w:lvl w:ilvl="3" w:tplc="6AB65184">
      <w:start w:val="1"/>
      <w:numFmt w:val="bullet"/>
      <w:lvlText w:val=""/>
      <w:lvlJc w:val="left"/>
      <w:pPr>
        <w:tabs>
          <w:tab w:val="num" w:pos="2880"/>
        </w:tabs>
        <w:ind w:left="2880" w:hanging="360"/>
      </w:pPr>
      <w:rPr>
        <w:rFonts w:ascii="Symbol" w:hAnsi="Symbol"/>
      </w:rPr>
    </w:lvl>
    <w:lvl w:ilvl="4" w:tplc="A54CC384">
      <w:start w:val="1"/>
      <w:numFmt w:val="bullet"/>
      <w:lvlText w:val="o"/>
      <w:lvlJc w:val="left"/>
      <w:pPr>
        <w:tabs>
          <w:tab w:val="num" w:pos="3600"/>
        </w:tabs>
        <w:ind w:left="3600" w:hanging="360"/>
      </w:pPr>
      <w:rPr>
        <w:rFonts w:ascii="Courier New" w:hAnsi="Courier New"/>
      </w:rPr>
    </w:lvl>
    <w:lvl w:ilvl="5" w:tplc="54C6A1B2">
      <w:start w:val="1"/>
      <w:numFmt w:val="bullet"/>
      <w:lvlText w:val=""/>
      <w:lvlJc w:val="left"/>
      <w:pPr>
        <w:tabs>
          <w:tab w:val="num" w:pos="4320"/>
        </w:tabs>
        <w:ind w:left="4320" w:hanging="360"/>
      </w:pPr>
      <w:rPr>
        <w:rFonts w:ascii="Wingdings" w:hAnsi="Wingdings"/>
      </w:rPr>
    </w:lvl>
    <w:lvl w:ilvl="6" w:tplc="B22CB7F8">
      <w:start w:val="1"/>
      <w:numFmt w:val="bullet"/>
      <w:lvlText w:val=""/>
      <w:lvlJc w:val="left"/>
      <w:pPr>
        <w:tabs>
          <w:tab w:val="num" w:pos="5040"/>
        </w:tabs>
        <w:ind w:left="5040" w:hanging="360"/>
      </w:pPr>
      <w:rPr>
        <w:rFonts w:ascii="Symbol" w:hAnsi="Symbol"/>
      </w:rPr>
    </w:lvl>
    <w:lvl w:ilvl="7" w:tplc="4E6E45F6">
      <w:start w:val="1"/>
      <w:numFmt w:val="bullet"/>
      <w:lvlText w:val="o"/>
      <w:lvlJc w:val="left"/>
      <w:pPr>
        <w:tabs>
          <w:tab w:val="num" w:pos="5760"/>
        </w:tabs>
        <w:ind w:left="5760" w:hanging="360"/>
      </w:pPr>
      <w:rPr>
        <w:rFonts w:ascii="Courier New" w:hAnsi="Courier New"/>
      </w:rPr>
    </w:lvl>
    <w:lvl w:ilvl="8" w:tplc="5772059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4"/>
    <w:multiLevelType w:val="hybridMultilevel"/>
    <w:tmpl w:val="00000004"/>
    <w:lvl w:ilvl="0" w:tplc="996AFA5E">
      <w:start w:val="1"/>
      <w:numFmt w:val="bullet"/>
      <w:lvlText w:val=""/>
      <w:lvlJc w:val="left"/>
      <w:pPr>
        <w:ind w:left="720" w:hanging="360"/>
      </w:pPr>
      <w:rPr>
        <w:rFonts w:ascii="Symbol" w:hAnsi="Symbol"/>
      </w:rPr>
    </w:lvl>
    <w:lvl w:ilvl="1" w:tplc="769E0266">
      <w:start w:val="1"/>
      <w:numFmt w:val="bullet"/>
      <w:lvlText w:val="o"/>
      <w:lvlJc w:val="left"/>
      <w:pPr>
        <w:tabs>
          <w:tab w:val="num" w:pos="1440"/>
        </w:tabs>
        <w:ind w:left="1440" w:hanging="360"/>
      </w:pPr>
      <w:rPr>
        <w:rFonts w:ascii="Courier New" w:hAnsi="Courier New"/>
      </w:rPr>
    </w:lvl>
    <w:lvl w:ilvl="2" w:tplc="6C906F00">
      <w:start w:val="1"/>
      <w:numFmt w:val="bullet"/>
      <w:lvlText w:val=""/>
      <w:lvlJc w:val="left"/>
      <w:pPr>
        <w:tabs>
          <w:tab w:val="num" w:pos="2160"/>
        </w:tabs>
        <w:ind w:left="2160" w:hanging="360"/>
      </w:pPr>
      <w:rPr>
        <w:rFonts w:ascii="Wingdings" w:hAnsi="Wingdings"/>
      </w:rPr>
    </w:lvl>
    <w:lvl w:ilvl="3" w:tplc="B60C8024">
      <w:start w:val="1"/>
      <w:numFmt w:val="bullet"/>
      <w:lvlText w:val=""/>
      <w:lvlJc w:val="left"/>
      <w:pPr>
        <w:tabs>
          <w:tab w:val="num" w:pos="2880"/>
        </w:tabs>
        <w:ind w:left="2880" w:hanging="360"/>
      </w:pPr>
      <w:rPr>
        <w:rFonts w:ascii="Symbol" w:hAnsi="Symbol"/>
      </w:rPr>
    </w:lvl>
    <w:lvl w:ilvl="4" w:tplc="594634BE">
      <w:start w:val="1"/>
      <w:numFmt w:val="bullet"/>
      <w:lvlText w:val="o"/>
      <w:lvlJc w:val="left"/>
      <w:pPr>
        <w:tabs>
          <w:tab w:val="num" w:pos="3600"/>
        </w:tabs>
        <w:ind w:left="3600" w:hanging="360"/>
      </w:pPr>
      <w:rPr>
        <w:rFonts w:ascii="Courier New" w:hAnsi="Courier New"/>
      </w:rPr>
    </w:lvl>
    <w:lvl w:ilvl="5" w:tplc="EBEA1F8C">
      <w:start w:val="1"/>
      <w:numFmt w:val="bullet"/>
      <w:lvlText w:val=""/>
      <w:lvlJc w:val="left"/>
      <w:pPr>
        <w:tabs>
          <w:tab w:val="num" w:pos="4320"/>
        </w:tabs>
        <w:ind w:left="4320" w:hanging="360"/>
      </w:pPr>
      <w:rPr>
        <w:rFonts w:ascii="Wingdings" w:hAnsi="Wingdings"/>
      </w:rPr>
    </w:lvl>
    <w:lvl w:ilvl="6" w:tplc="960A882A">
      <w:start w:val="1"/>
      <w:numFmt w:val="bullet"/>
      <w:lvlText w:val=""/>
      <w:lvlJc w:val="left"/>
      <w:pPr>
        <w:tabs>
          <w:tab w:val="num" w:pos="5040"/>
        </w:tabs>
        <w:ind w:left="5040" w:hanging="360"/>
      </w:pPr>
      <w:rPr>
        <w:rFonts w:ascii="Symbol" w:hAnsi="Symbol"/>
      </w:rPr>
    </w:lvl>
    <w:lvl w:ilvl="7" w:tplc="301630A6">
      <w:start w:val="1"/>
      <w:numFmt w:val="bullet"/>
      <w:lvlText w:val="o"/>
      <w:lvlJc w:val="left"/>
      <w:pPr>
        <w:tabs>
          <w:tab w:val="num" w:pos="5760"/>
        </w:tabs>
        <w:ind w:left="5760" w:hanging="360"/>
      </w:pPr>
      <w:rPr>
        <w:rFonts w:ascii="Courier New" w:hAnsi="Courier New"/>
      </w:rPr>
    </w:lvl>
    <w:lvl w:ilvl="8" w:tplc="AE4C1FF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5"/>
    <w:multiLevelType w:val="hybridMultilevel"/>
    <w:tmpl w:val="00000005"/>
    <w:lvl w:ilvl="0" w:tplc="83722C28">
      <w:start w:val="1"/>
      <w:numFmt w:val="bullet"/>
      <w:lvlText w:val=""/>
      <w:lvlJc w:val="left"/>
      <w:pPr>
        <w:ind w:left="720" w:hanging="360"/>
      </w:pPr>
      <w:rPr>
        <w:rFonts w:ascii="Symbol" w:hAnsi="Symbol"/>
      </w:rPr>
    </w:lvl>
    <w:lvl w:ilvl="1" w:tplc="7D4AFB86">
      <w:start w:val="1"/>
      <w:numFmt w:val="bullet"/>
      <w:lvlText w:val="o"/>
      <w:lvlJc w:val="left"/>
      <w:pPr>
        <w:tabs>
          <w:tab w:val="num" w:pos="1440"/>
        </w:tabs>
        <w:ind w:left="1440" w:hanging="360"/>
      </w:pPr>
      <w:rPr>
        <w:rFonts w:ascii="Courier New" w:hAnsi="Courier New"/>
      </w:rPr>
    </w:lvl>
    <w:lvl w:ilvl="2" w:tplc="E996A356">
      <w:start w:val="1"/>
      <w:numFmt w:val="bullet"/>
      <w:lvlText w:val=""/>
      <w:lvlJc w:val="left"/>
      <w:pPr>
        <w:tabs>
          <w:tab w:val="num" w:pos="2160"/>
        </w:tabs>
        <w:ind w:left="2160" w:hanging="360"/>
      </w:pPr>
      <w:rPr>
        <w:rFonts w:ascii="Wingdings" w:hAnsi="Wingdings"/>
      </w:rPr>
    </w:lvl>
    <w:lvl w:ilvl="3" w:tplc="8B7482F2">
      <w:start w:val="1"/>
      <w:numFmt w:val="bullet"/>
      <w:lvlText w:val=""/>
      <w:lvlJc w:val="left"/>
      <w:pPr>
        <w:tabs>
          <w:tab w:val="num" w:pos="2880"/>
        </w:tabs>
        <w:ind w:left="2880" w:hanging="360"/>
      </w:pPr>
      <w:rPr>
        <w:rFonts w:ascii="Symbol" w:hAnsi="Symbol"/>
      </w:rPr>
    </w:lvl>
    <w:lvl w:ilvl="4" w:tplc="187808E4">
      <w:start w:val="1"/>
      <w:numFmt w:val="bullet"/>
      <w:lvlText w:val="o"/>
      <w:lvlJc w:val="left"/>
      <w:pPr>
        <w:tabs>
          <w:tab w:val="num" w:pos="3600"/>
        </w:tabs>
        <w:ind w:left="3600" w:hanging="360"/>
      </w:pPr>
      <w:rPr>
        <w:rFonts w:ascii="Courier New" w:hAnsi="Courier New"/>
      </w:rPr>
    </w:lvl>
    <w:lvl w:ilvl="5" w:tplc="8752BF70">
      <w:start w:val="1"/>
      <w:numFmt w:val="bullet"/>
      <w:lvlText w:val=""/>
      <w:lvlJc w:val="left"/>
      <w:pPr>
        <w:tabs>
          <w:tab w:val="num" w:pos="4320"/>
        </w:tabs>
        <w:ind w:left="4320" w:hanging="360"/>
      </w:pPr>
      <w:rPr>
        <w:rFonts w:ascii="Wingdings" w:hAnsi="Wingdings"/>
      </w:rPr>
    </w:lvl>
    <w:lvl w:ilvl="6" w:tplc="B8A4DA68">
      <w:start w:val="1"/>
      <w:numFmt w:val="bullet"/>
      <w:lvlText w:val=""/>
      <w:lvlJc w:val="left"/>
      <w:pPr>
        <w:tabs>
          <w:tab w:val="num" w:pos="5040"/>
        </w:tabs>
        <w:ind w:left="5040" w:hanging="360"/>
      </w:pPr>
      <w:rPr>
        <w:rFonts w:ascii="Symbol" w:hAnsi="Symbol"/>
      </w:rPr>
    </w:lvl>
    <w:lvl w:ilvl="7" w:tplc="800CD770">
      <w:start w:val="1"/>
      <w:numFmt w:val="bullet"/>
      <w:lvlText w:val="o"/>
      <w:lvlJc w:val="left"/>
      <w:pPr>
        <w:tabs>
          <w:tab w:val="num" w:pos="5760"/>
        </w:tabs>
        <w:ind w:left="5760" w:hanging="360"/>
      </w:pPr>
      <w:rPr>
        <w:rFonts w:ascii="Courier New" w:hAnsi="Courier New"/>
      </w:rPr>
    </w:lvl>
    <w:lvl w:ilvl="8" w:tplc="5E5685E6">
      <w:start w:val="1"/>
      <w:numFmt w:val="bullet"/>
      <w:lvlText w:val=""/>
      <w:lvlJc w:val="left"/>
      <w:pPr>
        <w:tabs>
          <w:tab w:val="num" w:pos="6480"/>
        </w:tabs>
        <w:ind w:left="6480" w:hanging="360"/>
      </w:pPr>
      <w:rPr>
        <w:rFonts w:ascii="Wingdings" w:hAnsi="Wingdings"/>
      </w:rPr>
    </w:lvl>
  </w:abstractNum>
  <w:abstractNum w:abstractNumId="6" w15:restartNumberingAfterBreak="0">
    <w:nsid w:val="00CD55D3"/>
    <w:multiLevelType w:val="hybridMultilevel"/>
    <w:tmpl w:val="8CFC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20E70"/>
    <w:multiLevelType w:val="hybridMultilevel"/>
    <w:tmpl w:val="D1067A76"/>
    <w:lvl w:ilvl="0" w:tplc="893067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41FBC"/>
    <w:multiLevelType w:val="hybridMultilevel"/>
    <w:tmpl w:val="687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737BF6"/>
    <w:multiLevelType w:val="hybridMultilevel"/>
    <w:tmpl w:val="A3F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652C21"/>
    <w:multiLevelType w:val="hybridMultilevel"/>
    <w:tmpl w:val="7224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04519F"/>
    <w:multiLevelType w:val="multilevel"/>
    <w:tmpl w:val="13E4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02013"/>
    <w:multiLevelType w:val="hybridMultilevel"/>
    <w:tmpl w:val="8434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83DEC"/>
    <w:multiLevelType w:val="hybridMultilevel"/>
    <w:tmpl w:val="A98E521C"/>
    <w:lvl w:ilvl="0" w:tplc="67348F3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23A3C"/>
    <w:multiLevelType w:val="hybridMultilevel"/>
    <w:tmpl w:val="B9D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85AE5"/>
    <w:multiLevelType w:val="hybridMultilevel"/>
    <w:tmpl w:val="9C3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27416"/>
    <w:multiLevelType w:val="hybridMultilevel"/>
    <w:tmpl w:val="83FA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C7DE8"/>
    <w:multiLevelType w:val="hybridMultilevel"/>
    <w:tmpl w:val="7ACEBB34"/>
    <w:lvl w:ilvl="0" w:tplc="3FC280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97B12"/>
    <w:multiLevelType w:val="hybridMultilevel"/>
    <w:tmpl w:val="592C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240A74"/>
    <w:multiLevelType w:val="hybridMultilevel"/>
    <w:tmpl w:val="8D3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62F87"/>
    <w:multiLevelType w:val="hybridMultilevel"/>
    <w:tmpl w:val="063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D7FDE"/>
    <w:multiLevelType w:val="hybridMultilevel"/>
    <w:tmpl w:val="95EE7884"/>
    <w:lvl w:ilvl="0" w:tplc="893067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C59F0"/>
    <w:multiLevelType w:val="multilevel"/>
    <w:tmpl w:val="26C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13D0B"/>
    <w:multiLevelType w:val="hybridMultilevel"/>
    <w:tmpl w:val="FD28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64F42"/>
    <w:multiLevelType w:val="hybridMultilevel"/>
    <w:tmpl w:val="953A630C"/>
    <w:lvl w:ilvl="0" w:tplc="67348F3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15AFA"/>
    <w:multiLevelType w:val="hybridMultilevel"/>
    <w:tmpl w:val="EEDC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74EEB"/>
    <w:multiLevelType w:val="hybridMultilevel"/>
    <w:tmpl w:val="B5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C340E"/>
    <w:multiLevelType w:val="hybridMultilevel"/>
    <w:tmpl w:val="06AE818C"/>
    <w:lvl w:ilvl="0" w:tplc="7A3482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5742A"/>
    <w:multiLevelType w:val="hybridMultilevel"/>
    <w:tmpl w:val="7E38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44E6F"/>
    <w:multiLevelType w:val="hybridMultilevel"/>
    <w:tmpl w:val="7A04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3E2C84"/>
    <w:multiLevelType w:val="hybridMultilevel"/>
    <w:tmpl w:val="0584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22320"/>
    <w:multiLevelType w:val="hybridMultilevel"/>
    <w:tmpl w:val="7DA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779BE"/>
    <w:multiLevelType w:val="hybridMultilevel"/>
    <w:tmpl w:val="5B90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F3523"/>
    <w:multiLevelType w:val="hybridMultilevel"/>
    <w:tmpl w:val="C3E85508"/>
    <w:lvl w:ilvl="0" w:tplc="67348F3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E23ADB"/>
    <w:multiLevelType w:val="hybridMultilevel"/>
    <w:tmpl w:val="60E6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7D2798"/>
    <w:multiLevelType w:val="hybridMultilevel"/>
    <w:tmpl w:val="57C6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394104">
    <w:abstractNumId w:val="1"/>
  </w:num>
  <w:num w:numId="2" w16cid:durableId="1036587228">
    <w:abstractNumId w:val="2"/>
  </w:num>
  <w:num w:numId="3" w16cid:durableId="1780294939">
    <w:abstractNumId w:val="3"/>
  </w:num>
  <w:num w:numId="4" w16cid:durableId="775832120">
    <w:abstractNumId w:val="4"/>
  </w:num>
  <w:num w:numId="5" w16cid:durableId="395010034">
    <w:abstractNumId w:val="5"/>
  </w:num>
  <w:num w:numId="6" w16cid:durableId="1053579355">
    <w:abstractNumId w:val="30"/>
  </w:num>
  <w:num w:numId="7" w16cid:durableId="1303387761">
    <w:abstractNumId w:val="14"/>
  </w:num>
  <w:num w:numId="8" w16cid:durableId="327632204">
    <w:abstractNumId w:val="19"/>
  </w:num>
  <w:num w:numId="9" w16cid:durableId="1238128288">
    <w:abstractNumId w:val="22"/>
  </w:num>
  <w:num w:numId="10" w16cid:durableId="297687088">
    <w:abstractNumId w:val="6"/>
  </w:num>
  <w:num w:numId="11" w16cid:durableId="1529757602">
    <w:abstractNumId w:val="35"/>
  </w:num>
  <w:num w:numId="12" w16cid:durableId="333536417">
    <w:abstractNumId w:val="23"/>
  </w:num>
  <w:num w:numId="13" w16cid:durableId="39059943">
    <w:abstractNumId w:val="11"/>
  </w:num>
  <w:num w:numId="14" w16cid:durableId="403185722">
    <w:abstractNumId w:val="12"/>
  </w:num>
  <w:num w:numId="15" w16cid:durableId="1450464888">
    <w:abstractNumId w:val="0"/>
  </w:num>
  <w:num w:numId="16" w16cid:durableId="705133883">
    <w:abstractNumId w:val="9"/>
  </w:num>
  <w:num w:numId="17" w16cid:durableId="758061348">
    <w:abstractNumId w:val="18"/>
  </w:num>
  <w:num w:numId="18" w16cid:durableId="1456220531">
    <w:abstractNumId w:val="31"/>
  </w:num>
  <w:num w:numId="19" w16cid:durableId="2031640140">
    <w:abstractNumId w:val="25"/>
  </w:num>
  <w:num w:numId="20" w16cid:durableId="293802542">
    <w:abstractNumId w:val="15"/>
  </w:num>
  <w:num w:numId="21" w16cid:durableId="71129448">
    <w:abstractNumId w:val="20"/>
  </w:num>
  <w:num w:numId="22" w16cid:durableId="1407605052">
    <w:abstractNumId w:val="10"/>
  </w:num>
  <w:num w:numId="23" w16cid:durableId="1661273995">
    <w:abstractNumId w:val="8"/>
  </w:num>
  <w:num w:numId="24" w16cid:durableId="140082874">
    <w:abstractNumId w:val="34"/>
  </w:num>
  <w:num w:numId="25" w16cid:durableId="158157777">
    <w:abstractNumId w:val="27"/>
  </w:num>
  <w:num w:numId="26" w16cid:durableId="454057954">
    <w:abstractNumId w:val="17"/>
  </w:num>
  <w:num w:numId="27" w16cid:durableId="608121912">
    <w:abstractNumId w:val="7"/>
  </w:num>
  <w:num w:numId="28" w16cid:durableId="1282683958">
    <w:abstractNumId w:val="21"/>
  </w:num>
  <w:num w:numId="29" w16cid:durableId="15932204">
    <w:abstractNumId w:val="16"/>
  </w:num>
  <w:num w:numId="30" w16cid:durableId="1098410380">
    <w:abstractNumId w:val="26"/>
  </w:num>
  <w:num w:numId="31" w16cid:durableId="1039429735">
    <w:abstractNumId w:val="32"/>
  </w:num>
  <w:num w:numId="32" w16cid:durableId="653752837">
    <w:abstractNumId w:val="29"/>
  </w:num>
  <w:num w:numId="33" w16cid:durableId="759180459">
    <w:abstractNumId w:val="28"/>
  </w:num>
  <w:num w:numId="34" w16cid:durableId="1799176538">
    <w:abstractNumId w:val="33"/>
  </w:num>
  <w:num w:numId="35" w16cid:durableId="2122072659">
    <w:abstractNumId w:val="13"/>
  </w:num>
  <w:num w:numId="36" w16cid:durableId="10922407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42"/>
    <w:rsid w:val="001825FD"/>
    <w:rsid w:val="00192BE0"/>
    <w:rsid w:val="002055F8"/>
    <w:rsid w:val="00214F16"/>
    <w:rsid w:val="002605ED"/>
    <w:rsid w:val="00284DDB"/>
    <w:rsid w:val="00342CCB"/>
    <w:rsid w:val="003616E7"/>
    <w:rsid w:val="00385636"/>
    <w:rsid w:val="00393561"/>
    <w:rsid w:val="003D0D68"/>
    <w:rsid w:val="004C74D2"/>
    <w:rsid w:val="004D2B82"/>
    <w:rsid w:val="005D5B60"/>
    <w:rsid w:val="0063061B"/>
    <w:rsid w:val="006F67A9"/>
    <w:rsid w:val="00743B36"/>
    <w:rsid w:val="00756916"/>
    <w:rsid w:val="00790BC1"/>
    <w:rsid w:val="008049F7"/>
    <w:rsid w:val="00831694"/>
    <w:rsid w:val="00875096"/>
    <w:rsid w:val="0090036F"/>
    <w:rsid w:val="00984C9D"/>
    <w:rsid w:val="00992DAB"/>
    <w:rsid w:val="009A7AD3"/>
    <w:rsid w:val="009F34BB"/>
    <w:rsid w:val="00A07E47"/>
    <w:rsid w:val="00A35079"/>
    <w:rsid w:val="00A556D0"/>
    <w:rsid w:val="00AE17B5"/>
    <w:rsid w:val="00AF666E"/>
    <w:rsid w:val="00B051F6"/>
    <w:rsid w:val="00B53372"/>
    <w:rsid w:val="00B74843"/>
    <w:rsid w:val="00B75AAE"/>
    <w:rsid w:val="00BA5E2E"/>
    <w:rsid w:val="00C20DC2"/>
    <w:rsid w:val="00D05F7C"/>
    <w:rsid w:val="00E2094D"/>
    <w:rsid w:val="00E277E3"/>
    <w:rsid w:val="00E51DA7"/>
    <w:rsid w:val="00E57B05"/>
    <w:rsid w:val="00E62D42"/>
    <w:rsid w:val="00E84A3F"/>
    <w:rsid w:val="00E953F3"/>
    <w:rsid w:val="00EA7BB9"/>
    <w:rsid w:val="00EC177A"/>
    <w:rsid w:val="00F13B7B"/>
    <w:rsid w:val="00FF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7D80"/>
  <w15:docId w15:val="{B45F124F-8CC4-46CB-8AC5-403B7EFD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divsectionSECTIONNAME">
    <w:name w:val="div_document_div_section_SECTION_NAME"/>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documentlowerborder">
    <w:name w:val="div_document_lowerborder"/>
    <w:basedOn w:val="Normal"/>
    <w:pPr>
      <w:pBdr>
        <w:top w:val="none" w:sz="0" w:space="1" w:color="auto"/>
        <w:bottom w:val="single" w:sz="8" w:space="0" w:color="DADADA"/>
      </w:pBdr>
      <w:spacing w:line="12" w:lineRule="auto"/>
    </w:p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sz w:val="22"/>
      <w:szCs w:val="22"/>
    </w:rPr>
  </w:style>
  <w:style w:type="character" w:customStyle="1" w:styleId="documenttxtBold">
    <w:name w:val="document_txtBold"/>
    <w:basedOn w:val="DefaultParagraphFont"/>
    <w:rPr>
      <w:b/>
      <w:bCs/>
    </w:rPr>
  </w:style>
  <w:style w:type="character" w:customStyle="1" w:styleId="a">
    <w:name w:val="a"/>
    <w:basedOn w:val="DefaultParagraphFont"/>
    <w:rPr>
      <w:sz w:val="24"/>
      <w:szCs w:val="24"/>
      <w:bdr w:val="none" w:sz="0" w:space="0" w:color="auto"/>
      <w:vertAlign w:val="baseline"/>
    </w:rPr>
  </w:style>
  <w:style w:type="paragraph" w:customStyle="1" w:styleId="divdocumentSECTIONCNTCsection">
    <w:name w:val="div_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20" w:lineRule="atLeast"/>
    </w:pPr>
    <w:rPr>
      <w:color w:val="000000"/>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trPr>
      <w:hidden/>
    </w:trPr>
  </w:style>
  <w:style w:type="character" w:customStyle="1" w:styleId="singlecolumnspanpaddedlinenth-child1">
    <w:name w:val="singlecolumn_span_paddedline_nth-child(1)"/>
    <w:basedOn w:val="DefaultParagraphFont"/>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jobtitle">
    <w:name w:val="span_jobtitle"/>
    <w:basedOn w:val="span"/>
    <w:rPr>
      <w:b/>
      <w:bCs/>
      <w:sz w:val="24"/>
      <w:szCs w:val="24"/>
      <w:bdr w:val="none" w:sz="0" w:space="0" w:color="auto"/>
      <w:vertAlign w:val="baseline"/>
    </w:rPr>
  </w:style>
  <w:style w:type="character" w:customStyle="1" w:styleId="spancompanynameeduc">
    <w:name w:val="span_companyname_educ"/>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styleId="Hyperlink">
    <w:name w:val="Hyperlink"/>
    <w:basedOn w:val="DefaultParagraphFont"/>
    <w:uiPriority w:val="99"/>
    <w:unhideWhenUsed/>
    <w:rsid w:val="00E84A3F"/>
    <w:rPr>
      <w:color w:val="0000FF" w:themeColor="hyperlink"/>
      <w:u w:val="single"/>
    </w:rPr>
  </w:style>
  <w:style w:type="character" w:styleId="UnresolvedMention">
    <w:name w:val="Unresolved Mention"/>
    <w:basedOn w:val="DefaultParagraphFont"/>
    <w:uiPriority w:val="99"/>
    <w:semiHidden/>
    <w:unhideWhenUsed/>
    <w:rsid w:val="00E84A3F"/>
    <w:rPr>
      <w:color w:val="605E5C"/>
      <w:shd w:val="clear" w:color="auto" w:fill="E1DFDD"/>
    </w:rPr>
  </w:style>
  <w:style w:type="paragraph" w:styleId="ListBullet">
    <w:name w:val="List Bullet"/>
    <w:basedOn w:val="Normal"/>
    <w:uiPriority w:val="99"/>
    <w:unhideWhenUsed/>
    <w:rsid w:val="00E953F3"/>
    <w:pPr>
      <w:numPr>
        <w:numId w:val="15"/>
      </w:numPr>
      <w:spacing w:after="200" w:line="276" w:lineRule="auto"/>
      <w:contextualSpacing/>
      <w:textAlignment w:val="auto"/>
    </w:pPr>
    <w:rPr>
      <w:rFonts w:ascii="Calibri" w:eastAsiaTheme="minorEastAsia" w:hAnsi="Calibri" w:cstheme="minorBidi"/>
      <w:sz w:val="22"/>
      <w:szCs w:val="22"/>
    </w:rPr>
  </w:style>
  <w:style w:type="table" w:styleId="TableGrid">
    <w:name w:val="Table Grid"/>
    <w:basedOn w:val="TableNormal"/>
    <w:uiPriority w:val="59"/>
    <w:rsid w:val="00E953F3"/>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NormalWeb">
    <w:name w:val="Normal (Web)"/>
    <w:basedOn w:val="Normal"/>
    <w:uiPriority w:val="99"/>
    <w:semiHidden/>
    <w:unhideWhenUsed/>
    <w:rsid w:val="00C20DC2"/>
  </w:style>
  <w:style w:type="character" w:styleId="Strong">
    <w:name w:val="Strong"/>
    <w:basedOn w:val="DefaultParagraphFont"/>
    <w:uiPriority w:val="22"/>
    <w:qFormat/>
    <w:rsid w:val="00C20DC2"/>
    <w:rPr>
      <w:b/>
      <w:bCs/>
    </w:rPr>
  </w:style>
  <w:style w:type="character" w:styleId="Emphasis">
    <w:name w:val="Emphasis"/>
    <w:basedOn w:val="DefaultParagraphFont"/>
    <w:uiPriority w:val="20"/>
    <w:qFormat/>
    <w:rsid w:val="00C20DC2"/>
    <w:rPr>
      <w:i/>
      <w:iCs/>
    </w:rPr>
  </w:style>
  <w:style w:type="paragraph" w:styleId="ListParagraph">
    <w:name w:val="List Paragraph"/>
    <w:basedOn w:val="Normal"/>
    <w:uiPriority w:val="34"/>
    <w:qFormat/>
    <w:rsid w:val="00C20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2">
      <w:bodyDiv w:val="1"/>
      <w:marLeft w:val="0"/>
      <w:marRight w:val="0"/>
      <w:marTop w:val="0"/>
      <w:marBottom w:val="0"/>
      <w:divBdr>
        <w:top w:val="none" w:sz="0" w:space="0" w:color="auto"/>
        <w:left w:val="none" w:sz="0" w:space="0" w:color="auto"/>
        <w:bottom w:val="none" w:sz="0" w:space="0" w:color="auto"/>
        <w:right w:val="none" w:sz="0" w:space="0" w:color="auto"/>
      </w:divBdr>
    </w:div>
    <w:div w:id="13188165">
      <w:bodyDiv w:val="1"/>
      <w:marLeft w:val="0"/>
      <w:marRight w:val="0"/>
      <w:marTop w:val="0"/>
      <w:marBottom w:val="0"/>
      <w:divBdr>
        <w:top w:val="none" w:sz="0" w:space="0" w:color="auto"/>
        <w:left w:val="none" w:sz="0" w:space="0" w:color="auto"/>
        <w:bottom w:val="none" w:sz="0" w:space="0" w:color="auto"/>
        <w:right w:val="none" w:sz="0" w:space="0" w:color="auto"/>
      </w:divBdr>
    </w:div>
    <w:div w:id="68160714">
      <w:bodyDiv w:val="1"/>
      <w:marLeft w:val="0"/>
      <w:marRight w:val="0"/>
      <w:marTop w:val="0"/>
      <w:marBottom w:val="0"/>
      <w:divBdr>
        <w:top w:val="none" w:sz="0" w:space="0" w:color="auto"/>
        <w:left w:val="none" w:sz="0" w:space="0" w:color="auto"/>
        <w:bottom w:val="none" w:sz="0" w:space="0" w:color="auto"/>
        <w:right w:val="none" w:sz="0" w:space="0" w:color="auto"/>
      </w:divBdr>
    </w:div>
    <w:div w:id="120075221">
      <w:bodyDiv w:val="1"/>
      <w:marLeft w:val="0"/>
      <w:marRight w:val="0"/>
      <w:marTop w:val="0"/>
      <w:marBottom w:val="0"/>
      <w:divBdr>
        <w:top w:val="none" w:sz="0" w:space="0" w:color="auto"/>
        <w:left w:val="none" w:sz="0" w:space="0" w:color="auto"/>
        <w:bottom w:val="none" w:sz="0" w:space="0" w:color="auto"/>
        <w:right w:val="none" w:sz="0" w:space="0" w:color="auto"/>
      </w:divBdr>
    </w:div>
    <w:div w:id="195235140">
      <w:bodyDiv w:val="1"/>
      <w:marLeft w:val="0"/>
      <w:marRight w:val="0"/>
      <w:marTop w:val="0"/>
      <w:marBottom w:val="0"/>
      <w:divBdr>
        <w:top w:val="none" w:sz="0" w:space="0" w:color="auto"/>
        <w:left w:val="none" w:sz="0" w:space="0" w:color="auto"/>
        <w:bottom w:val="none" w:sz="0" w:space="0" w:color="auto"/>
        <w:right w:val="none" w:sz="0" w:space="0" w:color="auto"/>
      </w:divBdr>
    </w:div>
    <w:div w:id="209222689">
      <w:bodyDiv w:val="1"/>
      <w:marLeft w:val="0"/>
      <w:marRight w:val="0"/>
      <w:marTop w:val="0"/>
      <w:marBottom w:val="0"/>
      <w:divBdr>
        <w:top w:val="none" w:sz="0" w:space="0" w:color="auto"/>
        <w:left w:val="none" w:sz="0" w:space="0" w:color="auto"/>
        <w:bottom w:val="none" w:sz="0" w:space="0" w:color="auto"/>
        <w:right w:val="none" w:sz="0" w:space="0" w:color="auto"/>
      </w:divBdr>
    </w:div>
    <w:div w:id="225264484">
      <w:bodyDiv w:val="1"/>
      <w:marLeft w:val="0"/>
      <w:marRight w:val="0"/>
      <w:marTop w:val="0"/>
      <w:marBottom w:val="0"/>
      <w:divBdr>
        <w:top w:val="none" w:sz="0" w:space="0" w:color="auto"/>
        <w:left w:val="none" w:sz="0" w:space="0" w:color="auto"/>
        <w:bottom w:val="none" w:sz="0" w:space="0" w:color="auto"/>
        <w:right w:val="none" w:sz="0" w:space="0" w:color="auto"/>
      </w:divBdr>
    </w:div>
    <w:div w:id="282077773">
      <w:bodyDiv w:val="1"/>
      <w:marLeft w:val="0"/>
      <w:marRight w:val="0"/>
      <w:marTop w:val="0"/>
      <w:marBottom w:val="0"/>
      <w:divBdr>
        <w:top w:val="none" w:sz="0" w:space="0" w:color="auto"/>
        <w:left w:val="none" w:sz="0" w:space="0" w:color="auto"/>
        <w:bottom w:val="none" w:sz="0" w:space="0" w:color="auto"/>
        <w:right w:val="none" w:sz="0" w:space="0" w:color="auto"/>
      </w:divBdr>
    </w:div>
    <w:div w:id="297682999">
      <w:bodyDiv w:val="1"/>
      <w:marLeft w:val="0"/>
      <w:marRight w:val="0"/>
      <w:marTop w:val="0"/>
      <w:marBottom w:val="0"/>
      <w:divBdr>
        <w:top w:val="none" w:sz="0" w:space="0" w:color="auto"/>
        <w:left w:val="none" w:sz="0" w:space="0" w:color="auto"/>
        <w:bottom w:val="none" w:sz="0" w:space="0" w:color="auto"/>
        <w:right w:val="none" w:sz="0" w:space="0" w:color="auto"/>
      </w:divBdr>
    </w:div>
    <w:div w:id="339048665">
      <w:bodyDiv w:val="1"/>
      <w:marLeft w:val="0"/>
      <w:marRight w:val="0"/>
      <w:marTop w:val="0"/>
      <w:marBottom w:val="0"/>
      <w:divBdr>
        <w:top w:val="none" w:sz="0" w:space="0" w:color="auto"/>
        <w:left w:val="none" w:sz="0" w:space="0" w:color="auto"/>
        <w:bottom w:val="none" w:sz="0" w:space="0" w:color="auto"/>
        <w:right w:val="none" w:sz="0" w:space="0" w:color="auto"/>
      </w:divBdr>
    </w:div>
    <w:div w:id="339310126">
      <w:bodyDiv w:val="1"/>
      <w:marLeft w:val="0"/>
      <w:marRight w:val="0"/>
      <w:marTop w:val="0"/>
      <w:marBottom w:val="0"/>
      <w:divBdr>
        <w:top w:val="none" w:sz="0" w:space="0" w:color="auto"/>
        <w:left w:val="none" w:sz="0" w:space="0" w:color="auto"/>
        <w:bottom w:val="none" w:sz="0" w:space="0" w:color="auto"/>
        <w:right w:val="none" w:sz="0" w:space="0" w:color="auto"/>
      </w:divBdr>
    </w:div>
    <w:div w:id="370350523">
      <w:bodyDiv w:val="1"/>
      <w:marLeft w:val="0"/>
      <w:marRight w:val="0"/>
      <w:marTop w:val="0"/>
      <w:marBottom w:val="0"/>
      <w:divBdr>
        <w:top w:val="none" w:sz="0" w:space="0" w:color="auto"/>
        <w:left w:val="none" w:sz="0" w:space="0" w:color="auto"/>
        <w:bottom w:val="none" w:sz="0" w:space="0" w:color="auto"/>
        <w:right w:val="none" w:sz="0" w:space="0" w:color="auto"/>
      </w:divBdr>
    </w:div>
    <w:div w:id="386074595">
      <w:bodyDiv w:val="1"/>
      <w:marLeft w:val="0"/>
      <w:marRight w:val="0"/>
      <w:marTop w:val="0"/>
      <w:marBottom w:val="0"/>
      <w:divBdr>
        <w:top w:val="none" w:sz="0" w:space="0" w:color="auto"/>
        <w:left w:val="none" w:sz="0" w:space="0" w:color="auto"/>
        <w:bottom w:val="none" w:sz="0" w:space="0" w:color="auto"/>
        <w:right w:val="none" w:sz="0" w:space="0" w:color="auto"/>
      </w:divBdr>
    </w:div>
    <w:div w:id="386145636">
      <w:bodyDiv w:val="1"/>
      <w:marLeft w:val="0"/>
      <w:marRight w:val="0"/>
      <w:marTop w:val="0"/>
      <w:marBottom w:val="0"/>
      <w:divBdr>
        <w:top w:val="none" w:sz="0" w:space="0" w:color="auto"/>
        <w:left w:val="none" w:sz="0" w:space="0" w:color="auto"/>
        <w:bottom w:val="none" w:sz="0" w:space="0" w:color="auto"/>
        <w:right w:val="none" w:sz="0" w:space="0" w:color="auto"/>
      </w:divBdr>
    </w:div>
    <w:div w:id="398480424">
      <w:bodyDiv w:val="1"/>
      <w:marLeft w:val="0"/>
      <w:marRight w:val="0"/>
      <w:marTop w:val="0"/>
      <w:marBottom w:val="0"/>
      <w:divBdr>
        <w:top w:val="none" w:sz="0" w:space="0" w:color="auto"/>
        <w:left w:val="none" w:sz="0" w:space="0" w:color="auto"/>
        <w:bottom w:val="none" w:sz="0" w:space="0" w:color="auto"/>
        <w:right w:val="none" w:sz="0" w:space="0" w:color="auto"/>
      </w:divBdr>
    </w:div>
    <w:div w:id="429741830">
      <w:bodyDiv w:val="1"/>
      <w:marLeft w:val="0"/>
      <w:marRight w:val="0"/>
      <w:marTop w:val="0"/>
      <w:marBottom w:val="0"/>
      <w:divBdr>
        <w:top w:val="none" w:sz="0" w:space="0" w:color="auto"/>
        <w:left w:val="none" w:sz="0" w:space="0" w:color="auto"/>
        <w:bottom w:val="none" w:sz="0" w:space="0" w:color="auto"/>
        <w:right w:val="none" w:sz="0" w:space="0" w:color="auto"/>
      </w:divBdr>
    </w:div>
    <w:div w:id="443622374">
      <w:bodyDiv w:val="1"/>
      <w:marLeft w:val="0"/>
      <w:marRight w:val="0"/>
      <w:marTop w:val="0"/>
      <w:marBottom w:val="0"/>
      <w:divBdr>
        <w:top w:val="none" w:sz="0" w:space="0" w:color="auto"/>
        <w:left w:val="none" w:sz="0" w:space="0" w:color="auto"/>
        <w:bottom w:val="none" w:sz="0" w:space="0" w:color="auto"/>
        <w:right w:val="none" w:sz="0" w:space="0" w:color="auto"/>
      </w:divBdr>
    </w:div>
    <w:div w:id="480729808">
      <w:bodyDiv w:val="1"/>
      <w:marLeft w:val="0"/>
      <w:marRight w:val="0"/>
      <w:marTop w:val="0"/>
      <w:marBottom w:val="0"/>
      <w:divBdr>
        <w:top w:val="none" w:sz="0" w:space="0" w:color="auto"/>
        <w:left w:val="none" w:sz="0" w:space="0" w:color="auto"/>
        <w:bottom w:val="none" w:sz="0" w:space="0" w:color="auto"/>
        <w:right w:val="none" w:sz="0" w:space="0" w:color="auto"/>
      </w:divBdr>
    </w:div>
    <w:div w:id="615872351">
      <w:bodyDiv w:val="1"/>
      <w:marLeft w:val="0"/>
      <w:marRight w:val="0"/>
      <w:marTop w:val="0"/>
      <w:marBottom w:val="0"/>
      <w:divBdr>
        <w:top w:val="none" w:sz="0" w:space="0" w:color="auto"/>
        <w:left w:val="none" w:sz="0" w:space="0" w:color="auto"/>
        <w:bottom w:val="none" w:sz="0" w:space="0" w:color="auto"/>
        <w:right w:val="none" w:sz="0" w:space="0" w:color="auto"/>
      </w:divBdr>
    </w:div>
    <w:div w:id="625157010">
      <w:bodyDiv w:val="1"/>
      <w:marLeft w:val="0"/>
      <w:marRight w:val="0"/>
      <w:marTop w:val="0"/>
      <w:marBottom w:val="0"/>
      <w:divBdr>
        <w:top w:val="none" w:sz="0" w:space="0" w:color="auto"/>
        <w:left w:val="none" w:sz="0" w:space="0" w:color="auto"/>
        <w:bottom w:val="none" w:sz="0" w:space="0" w:color="auto"/>
        <w:right w:val="none" w:sz="0" w:space="0" w:color="auto"/>
      </w:divBdr>
    </w:div>
    <w:div w:id="666711790">
      <w:bodyDiv w:val="1"/>
      <w:marLeft w:val="0"/>
      <w:marRight w:val="0"/>
      <w:marTop w:val="0"/>
      <w:marBottom w:val="0"/>
      <w:divBdr>
        <w:top w:val="none" w:sz="0" w:space="0" w:color="auto"/>
        <w:left w:val="none" w:sz="0" w:space="0" w:color="auto"/>
        <w:bottom w:val="none" w:sz="0" w:space="0" w:color="auto"/>
        <w:right w:val="none" w:sz="0" w:space="0" w:color="auto"/>
      </w:divBdr>
    </w:div>
    <w:div w:id="719591149">
      <w:bodyDiv w:val="1"/>
      <w:marLeft w:val="0"/>
      <w:marRight w:val="0"/>
      <w:marTop w:val="0"/>
      <w:marBottom w:val="0"/>
      <w:divBdr>
        <w:top w:val="none" w:sz="0" w:space="0" w:color="auto"/>
        <w:left w:val="none" w:sz="0" w:space="0" w:color="auto"/>
        <w:bottom w:val="none" w:sz="0" w:space="0" w:color="auto"/>
        <w:right w:val="none" w:sz="0" w:space="0" w:color="auto"/>
      </w:divBdr>
    </w:div>
    <w:div w:id="780802996">
      <w:bodyDiv w:val="1"/>
      <w:marLeft w:val="0"/>
      <w:marRight w:val="0"/>
      <w:marTop w:val="0"/>
      <w:marBottom w:val="0"/>
      <w:divBdr>
        <w:top w:val="none" w:sz="0" w:space="0" w:color="auto"/>
        <w:left w:val="none" w:sz="0" w:space="0" w:color="auto"/>
        <w:bottom w:val="none" w:sz="0" w:space="0" w:color="auto"/>
        <w:right w:val="none" w:sz="0" w:space="0" w:color="auto"/>
      </w:divBdr>
    </w:div>
    <w:div w:id="787429437">
      <w:bodyDiv w:val="1"/>
      <w:marLeft w:val="0"/>
      <w:marRight w:val="0"/>
      <w:marTop w:val="0"/>
      <w:marBottom w:val="0"/>
      <w:divBdr>
        <w:top w:val="none" w:sz="0" w:space="0" w:color="auto"/>
        <w:left w:val="none" w:sz="0" w:space="0" w:color="auto"/>
        <w:bottom w:val="none" w:sz="0" w:space="0" w:color="auto"/>
        <w:right w:val="none" w:sz="0" w:space="0" w:color="auto"/>
      </w:divBdr>
    </w:div>
    <w:div w:id="842470748">
      <w:bodyDiv w:val="1"/>
      <w:marLeft w:val="0"/>
      <w:marRight w:val="0"/>
      <w:marTop w:val="0"/>
      <w:marBottom w:val="0"/>
      <w:divBdr>
        <w:top w:val="none" w:sz="0" w:space="0" w:color="auto"/>
        <w:left w:val="none" w:sz="0" w:space="0" w:color="auto"/>
        <w:bottom w:val="none" w:sz="0" w:space="0" w:color="auto"/>
        <w:right w:val="none" w:sz="0" w:space="0" w:color="auto"/>
      </w:divBdr>
    </w:div>
    <w:div w:id="849640639">
      <w:bodyDiv w:val="1"/>
      <w:marLeft w:val="0"/>
      <w:marRight w:val="0"/>
      <w:marTop w:val="0"/>
      <w:marBottom w:val="0"/>
      <w:divBdr>
        <w:top w:val="none" w:sz="0" w:space="0" w:color="auto"/>
        <w:left w:val="none" w:sz="0" w:space="0" w:color="auto"/>
        <w:bottom w:val="none" w:sz="0" w:space="0" w:color="auto"/>
        <w:right w:val="none" w:sz="0" w:space="0" w:color="auto"/>
      </w:divBdr>
    </w:div>
    <w:div w:id="910846531">
      <w:bodyDiv w:val="1"/>
      <w:marLeft w:val="0"/>
      <w:marRight w:val="0"/>
      <w:marTop w:val="0"/>
      <w:marBottom w:val="0"/>
      <w:divBdr>
        <w:top w:val="none" w:sz="0" w:space="0" w:color="auto"/>
        <w:left w:val="none" w:sz="0" w:space="0" w:color="auto"/>
        <w:bottom w:val="none" w:sz="0" w:space="0" w:color="auto"/>
        <w:right w:val="none" w:sz="0" w:space="0" w:color="auto"/>
      </w:divBdr>
    </w:div>
    <w:div w:id="926353390">
      <w:bodyDiv w:val="1"/>
      <w:marLeft w:val="0"/>
      <w:marRight w:val="0"/>
      <w:marTop w:val="0"/>
      <w:marBottom w:val="0"/>
      <w:divBdr>
        <w:top w:val="none" w:sz="0" w:space="0" w:color="auto"/>
        <w:left w:val="none" w:sz="0" w:space="0" w:color="auto"/>
        <w:bottom w:val="none" w:sz="0" w:space="0" w:color="auto"/>
        <w:right w:val="none" w:sz="0" w:space="0" w:color="auto"/>
      </w:divBdr>
    </w:div>
    <w:div w:id="945649144">
      <w:bodyDiv w:val="1"/>
      <w:marLeft w:val="0"/>
      <w:marRight w:val="0"/>
      <w:marTop w:val="0"/>
      <w:marBottom w:val="0"/>
      <w:divBdr>
        <w:top w:val="none" w:sz="0" w:space="0" w:color="auto"/>
        <w:left w:val="none" w:sz="0" w:space="0" w:color="auto"/>
        <w:bottom w:val="none" w:sz="0" w:space="0" w:color="auto"/>
        <w:right w:val="none" w:sz="0" w:space="0" w:color="auto"/>
      </w:divBdr>
    </w:div>
    <w:div w:id="981499093">
      <w:bodyDiv w:val="1"/>
      <w:marLeft w:val="0"/>
      <w:marRight w:val="0"/>
      <w:marTop w:val="0"/>
      <w:marBottom w:val="0"/>
      <w:divBdr>
        <w:top w:val="none" w:sz="0" w:space="0" w:color="auto"/>
        <w:left w:val="none" w:sz="0" w:space="0" w:color="auto"/>
        <w:bottom w:val="none" w:sz="0" w:space="0" w:color="auto"/>
        <w:right w:val="none" w:sz="0" w:space="0" w:color="auto"/>
      </w:divBdr>
    </w:div>
    <w:div w:id="1046758880">
      <w:bodyDiv w:val="1"/>
      <w:marLeft w:val="0"/>
      <w:marRight w:val="0"/>
      <w:marTop w:val="0"/>
      <w:marBottom w:val="0"/>
      <w:divBdr>
        <w:top w:val="none" w:sz="0" w:space="0" w:color="auto"/>
        <w:left w:val="none" w:sz="0" w:space="0" w:color="auto"/>
        <w:bottom w:val="none" w:sz="0" w:space="0" w:color="auto"/>
        <w:right w:val="none" w:sz="0" w:space="0" w:color="auto"/>
      </w:divBdr>
    </w:div>
    <w:div w:id="1118988099">
      <w:bodyDiv w:val="1"/>
      <w:marLeft w:val="0"/>
      <w:marRight w:val="0"/>
      <w:marTop w:val="0"/>
      <w:marBottom w:val="0"/>
      <w:divBdr>
        <w:top w:val="none" w:sz="0" w:space="0" w:color="auto"/>
        <w:left w:val="none" w:sz="0" w:space="0" w:color="auto"/>
        <w:bottom w:val="none" w:sz="0" w:space="0" w:color="auto"/>
        <w:right w:val="none" w:sz="0" w:space="0" w:color="auto"/>
      </w:divBdr>
    </w:div>
    <w:div w:id="1129929883">
      <w:bodyDiv w:val="1"/>
      <w:marLeft w:val="0"/>
      <w:marRight w:val="0"/>
      <w:marTop w:val="0"/>
      <w:marBottom w:val="0"/>
      <w:divBdr>
        <w:top w:val="none" w:sz="0" w:space="0" w:color="auto"/>
        <w:left w:val="none" w:sz="0" w:space="0" w:color="auto"/>
        <w:bottom w:val="none" w:sz="0" w:space="0" w:color="auto"/>
        <w:right w:val="none" w:sz="0" w:space="0" w:color="auto"/>
      </w:divBdr>
    </w:div>
    <w:div w:id="1135023999">
      <w:bodyDiv w:val="1"/>
      <w:marLeft w:val="0"/>
      <w:marRight w:val="0"/>
      <w:marTop w:val="0"/>
      <w:marBottom w:val="0"/>
      <w:divBdr>
        <w:top w:val="none" w:sz="0" w:space="0" w:color="auto"/>
        <w:left w:val="none" w:sz="0" w:space="0" w:color="auto"/>
        <w:bottom w:val="none" w:sz="0" w:space="0" w:color="auto"/>
        <w:right w:val="none" w:sz="0" w:space="0" w:color="auto"/>
      </w:divBdr>
    </w:div>
    <w:div w:id="1151940711">
      <w:bodyDiv w:val="1"/>
      <w:marLeft w:val="0"/>
      <w:marRight w:val="0"/>
      <w:marTop w:val="0"/>
      <w:marBottom w:val="0"/>
      <w:divBdr>
        <w:top w:val="none" w:sz="0" w:space="0" w:color="auto"/>
        <w:left w:val="none" w:sz="0" w:space="0" w:color="auto"/>
        <w:bottom w:val="none" w:sz="0" w:space="0" w:color="auto"/>
        <w:right w:val="none" w:sz="0" w:space="0" w:color="auto"/>
      </w:divBdr>
    </w:div>
    <w:div w:id="1254361673">
      <w:bodyDiv w:val="1"/>
      <w:marLeft w:val="0"/>
      <w:marRight w:val="0"/>
      <w:marTop w:val="0"/>
      <w:marBottom w:val="0"/>
      <w:divBdr>
        <w:top w:val="none" w:sz="0" w:space="0" w:color="auto"/>
        <w:left w:val="none" w:sz="0" w:space="0" w:color="auto"/>
        <w:bottom w:val="none" w:sz="0" w:space="0" w:color="auto"/>
        <w:right w:val="none" w:sz="0" w:space="0" w:color="auto"/>
      </w:divBdr>
    </w:div>
    <w:div w:id="1288076502">
      <w:bodyDiv w:val="1"/>
      <w:marLeft w:val="0"/>
      <w:marRight w:val="0"/>
      <w:marTop w:val="0"/>
      <w:marBottom w:val="0"/>
      <w:divBdr>
        <w:top w:val="none" w:sz="0" w:space="0" w:color="auto"/>
        <w:left w:val="none" w:sz="0" w:space="0" w:color="auto"/>
        <w:bottom w:val="none" w:sz="0" w:space="0" w:color="auto"/>
        <w:right w:val="none" w:sz="0" w:space="0" w:color="auto"/>
      </w:divBdr>
    </w:div>
    <w:div w:id="1316304188">
      <w:bodyDiv w:val="1"/>
      <w:marLeft w:val="0"/>
      <w:marRight w:val="0"/>
      <w:marTop w:val="0"/>
      <w:marBottom w:val="0"/>
      <w:divBdr>
        <w:top w:val="none" w:sz="0" w:space="0" w:color="auto"/>
        <w:left w:val="none" w:sz="0" w:space="0" w:color="auto"/>
        <w:bottom w:val="none" w:sz="0" w:space="0" w:color="auto"/>
        <w:right w:val="none" w:sz="0" w:space="0" w:color="auto"/>
      </w:divBdr>
    </w:div>
    <w:div w:id="1377851303">
      <w:bodyDiv w:val="1"/>
      <w:marLeft w:val="0"/>
      <w:marRight w:val="0"/>
      <w:marTop w:val="0"/>
      <w:marBottom w:val="0"/>
      <w:divBdr>
        <w:top w:val="none" w:sz="0" w:space="0" w:color="auto"/>
        <w:left w:val="none" w:sz="0" w:space="0" w:color="auto"/>
        <w:bottom w:val="none" w:sz="0" w:space="0" w:color="auto"/>
        <w:right w:val="none" w:sz="0" w:space="0" w:color="auto"/>
      </w:divBdr>
    </w:div>
    <w:div w:id="1403943720">
      <w:bodyDiv w:val="1"/>
      <w:marLeft w:val="0"/>
      <w:marRight w:val="0"/>
      <w:marTop w:val="0"/>
      <w:marBottom w:val="0"/>
      <w:divBdr>
        <w:top w:val="none" w:sz="0" w:space="0" w:color="auto"/>
        <w:left w:val="none" w:sz="0" w:space="0" w:color="auto"/>
        <w:bottom w:val="none" w:sz="0" w:space="0" w:color="auto"/>
        <w:right w:val="none" w:sz="0" w:space="0" w:color="auto"/>
      </w:divBdr>
    </w:div>
    <w:div w:id="1482576102">
      <w:bodyDiv w:val="1"/>
      <w:marLeft w:val="0"/>
      <w:marRight w:val="0"/>
      <w:marTop w:val="0"/>
      <w:marBottom w:val="0"/>
      <w:divBdr>
        <w:top w:val="none" w:sz="0" w:space="0" w:color="auto"/>
        <w:left w:val="none" w:sz="0" w:space="0" w:color="auto"/>
        <w:bottom w:val="none" w:sz="0" w:space="0" w:color="auto"/>
        <w:right w:val="none" w:sz="0" w:space="0" w:color="auto"/>
      </w:divBdr>
    </w:div>
    <w:div w:id="1487628051">
      <w:bodyDiv w:val="1"/>
      <w:marLeft w:val="0"/>
      <w:marRight w:val="0"/>
      <w:marTop w:val="0"/>
      <w:marBottom w:val="0"/>
      <w:divBdr>
        <w:top w:val="none" w:sz="0" w:space="0" w:color="auto"/>
        <w:left w:val="none" w:sz="0" w:space="0" w:color="auto"/>
        <w:bottom w:val="none" w:sz="0" w:space="0" w:color="auto"/>
        <w:right w:val="none" w:sz="0" w:space="0" w:color="auto"/>
      </w:divBdr>
    </w:div>
    <w:div w:id="1607691597">
      <w:bodyDiv w:val="1"/>
      <w:marLeft w:val="0"/>
      <w:marRight w:val="0"/>
      <w:marTop w:val="0"/>
      <w:marBottom w:val="0"/>
      <w:divBdr>
        <w:top w:val="none" w:sz="0" w:space="0" w:color="auto"/>
        <w:left w:val="none" w:sz="0" w:space="0" w:color="auto"/>
        <w:bottom w:val="none" w:sz="0" w:space="0" w:color="auto"/>
        <w:right w:val="none" w:sz="0" w:space="0" w:color="auto"/>
      </w:divBdr>
    </w:div>
    <w:div w:id="1677225728">
      <w:bodyDiv w:val="1"/>
      <w:marLeft w:val="0"/>
      <w:marRight w:val="0"/>
      <w:marTop w:val="0"/>
      <w:marBottom w:val="0"/>
      <w:divBdr>
        <w:top w:val="none" w:sz="0" w:space="0" w:color="auto"/>
        <w:left w:val="none" w:sz="0" w:space="0" w:color="auto"/>
        <w:bottom w:val="none" w:sz="0" w:space="0" w:color="auto"/>
        <w:right w:val="none" w:sz="0" w:space="0" w:color="auto"/>
      </w:divBdr>
    </w:div>
    <w:div w:id="1689865590">
      <w:bodyDiv w:val="1"/>
      <w:marLeft w:val="0"/>
      <w:marRight w:val="0"/>
      <w:marTop w:val="0"/>
      <w:marBottom w:val="0"/>
      <w:divBdr>
        <w:top w:val="none" w:sz="0" w:space="0" w:color="auto"/>
        <w:left w:val="none" w:sz="0" w:space="0" w:color="auto"/>
        <w:bottom w:val="none" w:sz="0" w:space="0" w:color="auto"/>
        <w:right w:val="none" w:sz="0" w:space="0" w:color="auto"/>
      </w:divBdr>
    </w:div>
    <w:div w:id="1743328914">
      <w:bodyDiv w:val="1"/>
      <w:marLeft w:val="0"/>
      <w:marRight w:val="0"/>
      <w:marTop w:val="0"/>
      <w:marBottom w:val="0"/>
      <w:divBdr>
        <w:top w:val="none" w:sz="0" w:space="0" w:color="auto"/>
        <w:left w:val="none" w:sz="0" w:space="0" w:color="auto"/>
        <w:bottom w:val="none" w:sz="0" w:space="0" w:color="auto"/>
        <w:right w:val="none" w:sz="0" w:space="0" w:color="auto"/>
      </w:divBdr>
    </w:div>
    <w:div w:id="1747915796">
      <w:bodyDiv w:val="1"/>
      <w:marLeft w:val="0"/>
      <w:marRight w:val="0"/>
      <w:marTop w:val="0"/>
      <w:marBottom w:val="0"/>
      <w:divBdr>
        <w:top w:val="none" w:sz="0" w:space="0" w:color="auto"/>
        <w:left w:val="none" w:sz="0" w:space="0" w:color="auto"/>
        <w:bottom w:val="none" w:sz="0" w:space="0" w:color="auto"/>
        <w:right w:val="none" w:sz="0" w:space="0" w:color="auto"/>
      </w:divBdr>
    </w:div>
    <w:div w:id="1758868708">
      <w:bodyDiv w:val="1"/>
      <w:marLeft w:val="0"/>
      <w:marRight w:val="0"/>
      <w:marTop w:val="0"/>
      <w:marBottom w:val="0"/>
      <w:divBdr>
        <w:top w:val="none" w:sz="0" w:space="0" w:color="auto"/>
        <w:left w:val="none" w:sz="0" w:space="0" w:color="auto"/>
        <w:bottom w:val="none" w:sz="0" w:space="0" w:color="auto"/>
        <w:right w:val="none" w:sz="0" w:space="0" w:color="auto"/>
      </w:divBdr>
    </w:div>
    <w:div w:id="1766267531">
      <w:bodyDiv w:val="1"/>
      <w:marLeft w:val="0"/>
      <w:marRight w:val="0"/>
      <w:marTop w:val="0"/>
      <w:marBottom w:val="0"/>
      <w:divBdr>
        <w:top w:val="none" w:sz="0" w:space="0" w:color="auto"/>
        <w:left w:val="none" w:sz="0" w:space="0" w:color="auto"/>
        <w:bottom w:val="none" w:sz="0" w:space="0" w:color="auto"/>
        <w:right w:val="none" w:sz="0" w:space="0" w:color="auto"/>
      </w:divBdr>
    </w:div>
    <w:div w:id="1776442444">
      <w:bodyDiv w:val="1"/>
      <w:marLeft w:val="0"/>
      <w:marRight w:val="0"/>
      <w:marTop w:val="0"/>
      <w:marBottom w:val="0"/>
      <w:divBdr>
        <w:top w:val="none" w:sz="0" w:space="0" w:color="auto"/>
        <w:left w:val="none" w:sz="0" w:space="0" w:color="auto"/>
        <w:bottom w:val="none" w:sz="0" w:space="0" w:color="auto"/>
        <w:right w:val="none" w:sz="0" w:space="0" w:color="auto"/>
      </w:divBdr>
    </w:div>
    <w:div w:id="1844003638">
      <w:bodyDiv w:val="1"/>
      <w:marLeft w:val="0"/>
      <w:marRight w:val="0"/>
      <w:marTop w:val="0"/>
      <w:marBottom w:val="0"/>
      <w:divBdr>
        <w:top w:val="none" w:sz="0" w:space="0" w:color="auto"/>
        <w:left w:val="none" w:sz="0" w:space="0" w:color="auto"/>
        <w:bottom w:val="none" w:sz="0" w:space="0" w:color="auto"/>
        <w:right w:val="none" w:sz="0" w:space="0" w:color="auto"/>
      </w:divBdr>
    </w:div>
    <w:div w:id="1853449398">
      <w:bodyDiv w:val="1"/>
      <w:marLeft w:val="0"/>
      <w:marRight w:val="0"/>
      <w:marTop w:val="0"/>
      <w:marBottom w:val="0"/>
      <w:divBdr>
        <w:top w:val="none" w:sz="0" w:space="0" w:color="auto"/>
        <w:left w:val="none" w:sz="0" w:space="0" w:color="auto"/>
        <w:bottom w:val="none" w:sz="0" w:space="0" w:color="auto"/>
        <w:right w:val="none" w:sz="0" w:space="0" w:color="auto"/>
      </w:divBdr>
    </w:div>
    <w:div w:id="1898203642">
      <w:bodyDiv w:val="1"/>
      <w:marLeft w:val="0"/>
      <w:marRight w:val="0"/>
      <w:marTop w:val="0"/>
      <w:marBottom w:val="0"/>
      <w:divBdr>
        <w:top w:val="none" w:sz="0" w:space="0" w:color="auto"/>
        <w:left w:val="none" w:sz="0" w:space="0" w:color="auto"/>
        <w:bottom w:val="none" w:sz="0" w:space="0" w:color="auto"/>
        <w:right w:val="none" w:sz="0" w:space="0" w:color="auto"/>
      </w:divBdr>
    </w:div>
    <w:div w:id="1948123309">
      <w:bodyDiv w:val="1"/>
      <w:marLeft w:val="0"/>
      <w:marRight w:val="0"/>
      <w:marTop w:val="0"/>
      <w:marBottom w:val="0"/>
      <w:divBdr>
        <w:top w:val="none" w:sz="0" w:space="0" w:color="auto"/>
        <w:left w:val="none" w:sz="0" w:space="0" w:color="auto"/>
        <w:bottom w:val="none" w:sz="0" w:space="0" w:color="auto"/>
        <w:right w:val="none" w:sz="0" w:space="0" w:color="auto"/>
      </w:divBdr>
    </w:div>
    <w:div w:id="1983999093">
      <w:bodyDiv w:val="1"/>
      <w:marLeft w:val="0"/>
      <w:marRight w:val="0"/>
      <w:marTop w:val="0"/>
      <w:marBottom w:val="0"/>
      <w:divBdr>
        <w:top w:val="none" w:sz="0" w:space="0" w:color="auto"/>
        <w:left w:val="none" w:sz="0" w:space="0" w:color="auto"/>
        <w:bottom w:val="none" w:sz="0" w:space="0" w:color="auto"/>
        <w:right w:val="none" w:sz="0" w:space="0" w:color="auto"/>
      </w:divBdr>
    </w:div>
    <w:div w:id="2036685815">
      <w:bodyDiv w:val="1"/>
      <w:marLeft w:val="0"/>
      <w:marRight w:val="0"/>
      <w:marTop w:val="0"/>
      <w:marBottom w:val="0"/>
      <w:divBdr>
        <w:top w:val="none" w:sz="0" w:space="0" w:color="auto"/>
        <w:left w:val="none" w:sz="0" w:space="0" w:color="auto"/>
        <w:bottom w:val="none" w:sz="0" w:space="0" w:color="auto"/>
        <w:right w:val="none" w:sz="0" w:space="0" w:color="auto"/>
      </w:divBdr>
    </w:div>
    <w:div w:id="2074573890">
      <w:bodyDiv w:val="1"/>
      <w:marLeft w:val="0"/>
      <w:marRight w:val="0"/>
      <w:marTop w:val="0"/>
      <w:marBottom w:val="0"/>
      <w:divBdr>
        <w:top w:val="none" w:sz="0" w:space="0" w:color="auto"/>
        <w:left w:val="none" w:sz="0" w:space="0" w:color="auto"/>
        <w:bottom w:val="none" w:sz="0" w:space="0" w:color="auto"/>
        <w:right w:val="none" w:sz="0" w:space="0" w:color="auto"/>
      </w:divBdr>
    </w:div>
    <w:div w:id="2075349232">
      <w:bodyDiv w:val="1"/>
      <w:marLeft w:val="0"/>
      <w:marRight w:val="0"/>
      <w:marTop w:val="0"/>
      <w:marBottom w:val="0"/>
      <w:divBdr>
        <w:top w:val="none" w:sz="0" w:space="0" w:color="auto"/>
        <w:left w:val="none" w:sz="0" w:space="0" w:color="auto"/>
        <w:bottom w:val="none" w:sz="0" w:space="0" w:color="auto"/>
        <w:right w:val="none" w:sz="0" w:space="0" w:color="auto"/>
      </w:divBdr>
    </w:div>
    <w:div w:id="2078820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chanddamegun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Vineetha Guntumadugu</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Vineetha Guntumadugu</dc:title>
  <dc:creator>dameg1d@cmich.edu</dc:creator>
  <cp:lastModifiedBy>Damegunta, Deepchand</cp:lastModifiedBy>
  <cp:revision>7</cp:revision>
  <dcterms:created xsi:type="dcterms:W3CDTF">2025-06-17T18:17:00Z</dcterms:created>
  <dcterms:modified xsi:type="dcterms:W3CDTF">2025-06-17T18:48:00Z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2d65c907-1db1-4db1-810c-d158ca64d35d</vt:lpwstr>
  </property>
  <property fmtid="{D5CDD505-2E9C-101B-9397-08002B2CF9AE}" pid="3" name="x1ye=0">
    <vt:lpwstr>uGIAAB+LCAAAAAAABAAUm7Wag0AYRR+IAg9Q4hpc0+HuztMv22zFt4GZf+49J4J/CISnEYZHPx8S4zBaoAWMRHCG5ikSFVCvRjlhDJ497jDPYDqRhT6BN81b/PUGwZfEUnJW6/zdNnLDFpwkQfnjYqVBJz+/sq9b+rJd3OfIkAwsM8nsy4REYnjJWttHCJ30mjnRVoFVY9BhHaq+DtCeiugnUHy39iPcWOeWfEwtEuz7JiLc3NrobOd8xAB9q+1</vt:lpwstr>
  </property>
  <property fmtid="{D5CDD505-2E9C-101B-9397-08002B2CF9AE}" pid="4" name="x1ye=1">
    <vt:lpwstr>BLeV+EW4+I44IF5+VHFm++THqpcEDdhipGSCfHYPQlPgW0AqvuDSJWvwbontlNvJ7X/zGKJ+pgMaSICZQtwPYxKDN4vLFJZLb7CMcjZ+em86KoWvdSdVauYdyQBbHp1yQTL3vbUTZLu54ZEifjI0NEMSdbecwsllnp+5xWM4hfohEcnHRVcpxgGZ6u6jKKeaVK0B5ITfF4RwcIReOtTlnyUYNCPctzv1O+J6WOaoEiQvo+AyqQum0gClT49Tq+6</vt:lpwstr>
  </property>
  <property fmtid="{D5CDD505-2E9C-101B-9397-08002B2CF9AE}" pid="5" name="x1ye=10">
    <vt:lpwstr>KuGHYQaGpg10VIshzGP3gu9EDDrKqdQ/8TIGTOCpOSRyDUEqR+VKaRSVxmtje8AoKnDuWaM1KJBDmTPlQQrkDqyRVqR7Ffrg0BZvkHKPpKuynv0mhSzNGjJAu3xZDzcqnPsEjNaecDTjAo2E32QsNTA5OG1BB4/0kBqzc6AVixKPFd7CS+VaHifCbAtcVU/rR9qOqQwpz9zkqMIwLqAy/thUtrTtJH0O9uQE83CzPEIgqxcrzrt3pHhewIf/AQR</vt:lpwstr>
  </property>
  <property fmtid="{D5CDD505-2E9C-101B-9397-08002B2CF9AE}" pid="6" name="x1ye=100">
    <vt:lpwstr>ZE5HscW8fb/z3ZQ9nEIh0OyVDmpK7Cix3PG9BQEdRFud7fz37z8McfEUuGIAAA==</vt:lpwstr>
  </property>
  <property fmtid="{D5CDD505-2E9C-101B-9397-08002B2CF9AE}" pid="7" name="x1ye=11">
    <vt:lpwstr>lYr3lphI2y24LGwI2LeVfnm0H8PGZuT71OygiJIz3vdbaFan8iP39RT3ixbWqn7YsdiTT7XHNQRyDyjgZTpx/wA2/VDHM39grQvAJM0ANcAsBNG96l4xrYcMpX+ZFO8FOVFdCaGhp3htNlv6LlIp7YUW3lksp+z6YfuaGnHSX8mzmI90/jkHeadHUKXF0bVUsRLEy8b1K2RcIhPkotT54ndrSS+echX3/VozqY0AVzTvMTLIYmqO0JTV/iy73MI</vt:lpwstr>
  </property>
  <property fmtid="{D5CDD505-2E9C-101B-9397-08002B2CF9AE}" pid="8" name="x1ye=12">
    <vt:lpwstr>Y34Kd+ntYKDxEG2IvB6RLuJm97KFUWHEaY8Kih8H8/MBUpPADXI6ZEkldnCIBGWLCY+NtVLCW5/TZcWyHy/MvwXW+j7PX0HUM8OE0iucnzhMLSd88m876NmKpJwOJA3SQZE6k4odWJkIiFCF2SdG/rAEmX7mCW7iqJjKrd2YhaGr7vnoB7KOH9TCEc77dj0fJ09T/v3eupma+s8Hc2Z66qbtMdAEiiUTeuAcfuGU4fDOolFgq4m903Ziwb80LZk</vt:lpwstr>
  </property>
  <property fmtid="{D5CDD505-2E9C-101B-9397-08002B2CF9AE}" pid="9" name="x1ye=13">
    <vt:lpwstr>eyJFR/4FOmKbn1Qj6guVK+nar51iz9D4JYHu0+oYX6/3ErbBt9fAb2LuMWR9NQfbl+/tTi5hMf9hmHKTd1VT4AwrA073UPI5+xXhja1oaOqgNGxWdfPgxlrMkqw8OqCCe2UYK+BG1Inm/z923xu2wAtWpzGVi24J5Z0T4ASUQEKw4BXpzUZl1GdNlsM+Fy7F1tVISXuahRTu8Q8EOSIdqehznsWQ/1BWNMSxggOTM1tjluV7pPpxNXoucXUKsmL</vt:lpwstr>
  </property>
  <property fmtid="{D5CDD505-2E9C-101B-9397-08002B2CF9AE}" pid="10" name="x1ye=14">
    <vt:lpwstr>aFaavgBWv9DO0xqDw23XYVvr+Kapp2b/pCzUt4csssFzJbF+FwjSSuQxukLk2kRXnSGcZVvqzOe1fRqK1eIgqLkpjdWtE0z+mb4G0I4XgrX+v2Ju0Mz+lREeGJO1AzQwVYic79YUuPscJIs8OezH0G58OFtoRNdxq7nmomF9i2yHareJdC7Sk67LzplvOXUCAw3kBLNcIn7aWV/8TokAsV85AzQwkWAle9dPGFjcnX030hZzuj6tKGTO2xE4oxR</vt:lpwstr>
  </property>
  <property fmtid="{D5CDD505-2E9C-101B-9397-08002B2CF9AE}" pid="11" name="x1ye=15">
    <vt:lpwstr>Cs34Z0zM4PBHznjjTC2h4A18lsdTpsjxjLw0NnDp/+A3lihBYnSxfO1289scBdJybxzOn56g35rGJ2ewXasjev1onz6YdUu0fkkzJKHUTxBA7PbZyAtK3hVZKI1K5Rha5fRRSnlC3mFaD8P/YRwm1PTEuyLoByW4yIS5Ph6jz0BI4bj0U3j927QbMeeGqvF4vlMyQcRj3H6BHkPninvZiLU3YX+6b+/QR7XzylcxzSXUIumTyGd6eeBb0JT0W+V</vt:lpwstr>
  </property>
  <property fmtid="{D5CDD505-2E9C-101B-9397-08002B2CF9AE}" pid="12" name="x1ye=16">
    <vt:lpwstr>7N6ECCt3mNtU9QqTsJ/fHkLT/MXuKca4bX/U6bU3/POypQ2mrXWs7IM14CpUCmKvRe55JQoGxs7YnmBTQ6XzYoizdqsvZ9VfZNcVauLnCYZk0Q7VY/rzIXKpX+ARLTsQ4PDoy7EjlqdFxKI4cS+r1NyY4GT3bUkls4RPH57wswONRoQa3R1fXV7+QTETELpF1hE20Dn74qVZEuGjfBxwk1cetTV/SUlQlAgS0d3xpKryOk5CEnzFvyJ2LtMLwPM</vt:lpwstr>
  </property>
  <property fmtid="{D5CDD505-2E9C-101B-9397-08002B2CF9AE}" pid="13" name="x1ye=17">
    <vt:lpwstr>qwzOxvR6Ez7Lzl72DvFY3NRyopSMBBEThoXj+aJkJunJIC3cGO1/shOxxR4FlImCY+9uzjy0nOrSTkudmw5XOQp6UGaBKM1i/DfWV0U9TFyT//db2qiyBlJbcmNAVCiyvigsuiSJLuSWwPa593ublq/Gr/cZatlAysndX9wG/8EsZELDiwRYMmB4TgIidY6ZofHCJykxNlBf/Jn0reZsbmwTWv5kbfatGTAXiWQ9qIfSHdqGPs2SH+50ddlOhax</vt:lpwstr>
  </property>
  <property fmtid="{D5CDD505-2E9C-101B-9397-08002B2CF9AE}" pid="14" name="x1ye=18">
    <vt:lpwstr>LtA7wleO0bn/olnUhL53MkH83oJD01cQHfZIM2F2Z2ko+ohrso1JmbYZWnBJLu/YDYoIMi70vB8kXsd+4fALpaJDegrHuZErJ68LuSCQ+oWAAoctWaXwm0z4INLK//XUqRBILRjwssSRehl+Baq/YPhxKrTNRs/TQRnu3701OVo31PObInM+YRersATOtQhzU89yy6hqcncWMl0WU7pVg3Zaf/Awu67ZdAlveCnJoLAmNmlhZWyWtep4OMd7Nka</vt:lpwstr>
  </property>
  <property fmtid="{D5CDD505-2E9C-101B-9397-08002B2CF9AE}" pid="15" name="x1ye=19">
    <vt:lpwstr>nmevG61XmLNGwN3tg1RvwOyfNJ+gW0pHwz8aBqMyRZTFLTHvOQSV+ZQMcMwzWzaVrN181gc4RfTDkd/iXHxmUMOfV9vR9Yp9k6XeFOdESJ0JGTNsUNGeu0A0WuutPp86aiG7+NASFnF/m4/jX8FuplF4It5Ix9SIDE9Hi4Z26cS1w3Umd/8OoRnqA1BO0tvYUB1Q4S/76lY+of1MhgX/s9Cwvwg6UcJ3O5Zx3laYtWidRjUAJrzLjD9gpd9BDah</vt:lpwstr>
  </property>
  <property fmtid="{D5CDD505-2E9C-101B-9397-08002B2CF9AE}" pid="16" name="x1ye=2">
    <vt:lpwstr>LH7g58BcXV5+gLruflKLaPmYGk9Bm5JSmWllt28ujO6IcnW3pCZjrKZDs5GRxaB5bxex/KWR8XdJkZHNZLjmkAWhBr6hqoyu88/hIX5ISGOAfXspL6VBob5KUKkR04qkZ+vvruimhncGN+oXsuhtACSglovpDabINfu7BMUc6gqn++uyv0tj0H9i+H5lNVKVYjkzMRE8k4AkrevFaAVqN+ViFOtDig929jM97JTrLh+rJzCU6dMdpTPcp6NRJ1p</vt:lpwstr>
  </property>
  <property fmtid="{D5CDD505-2E9C-101B-9397-08002B2CF9AE}" pid="17" name="x1ye=20">
    <vt:lpwstr>fLd3qVYbJwrdrMOxUTaFi0zlNVkyt08oOcpzB1r94hKC53y69L1Wwk+JwN/EVuzsPVOkDPAKJ6gLMyzmXLECl/G3J16oAdNM/iIDDVTuIk1rS3xBgCOUyWqYJxfpscI/LMWxLfMODMvxfPVGi9/1o9kmYOhSxIh2koYs0Beza8YHKgcwmgCXShdxOJrdoEqnoIxIRp6la3ii7gcTqaFDefH4ddgnhjrre9g3oxQKx7Uiv3xjmSgJQJlXN4HUEXE</vt:lpwstr>
  </property>
  <property fmtid="{D5CDD505-2E9C-101B-9397-08002B2CF9AE}" pid="18" name="x1ye=21">
    <vt:lpwstr>VZNvGE2dOq3qBKkO/nOLemYF10kfRyGslLZSgyCOCZxv3nhxwqSwkD/vDCjO9ylAmN9qr20Nxz13ETLy2LAMXe/VaPuDE7OkGMsOXwSY20RuV61mRaxe/Uy+tOUxMv12IT83IE7hWOAd92oEl5qHJkhEVs808eAg8xa6fNOgV2QZDpdwCs+P52TjlZNCi4mryq519IFX76GvgQFGtsibXBEgoxwo/MOkBztbu+rZLDjmuyZZJPvJg+9RPq5W38N</vt:lpwstr>
  </property>
  <property fmtid="{D5CDD505-2E9C-101B-9397-08002B2CF9AE}" pid="19" name="x1ye=22">
    <vt:lpwstr>eu21MoO1YXjg5Wb1cyQg7lhj8rL+419dXpBC2v2gkOJFzE73j0oyijQKRY0E5LUpaa7nDOHz8Kw5e9EMyZCdSdDy3Y11aJ0NnO95DLrszKIBXZi4QOzei4zNiMbyUCmhBNvqK2yms9yW71bgYU+A0EJtZnUNm0JOqTMMRxLU2OhQnKvogrvSfcn6lsBc7xMgkThhctPELXGI5LlGlee7yJLC3/wmW8D5KhIoK9C81JeTcN+6jD6xCTSUtmqqPU/</vt:lpwstr>
  </property>
  <property fmtid="{D5CDD505-2E9C-101B-9397-08002B2CF9AE}" pid="20" name="x1ye=23">
    <vt:lpwstr>UvUCl+aqk40zQNcbEnbcsPbsjYTLnYpPCMCaFdzG+7v6MDVDrL8J/psbxRGna3sjLxLHkl4umvlyBFgQIBeixVYUF0DHNfJLXdj1G9cjixbFvlbQSeGSI5KV2YBRteuvD6sexjEUhh8Gaazfzomf5zh+ZCpGcMzpZ4/V85Y0y+GQhvSS3n9c1WvX3nPz63y1UOaqJo8Vad0vbkRFX9TheXugxXxlI6HFK8XVVEWlz5flL8G8Tf4+Ik0n9C9bW6q</vt:lpwstr>
  </property>
  <property fmtid="{D5CDD505-2E9C-101B-9397-08002B2CF9AE}" pid="21" name="x1ye=24">
    <vt:lpwstr>lQYomUH2m7xyu2hffTFlFgMYEjX4xRx8gA1srNzYKa+Ry3USQ56kIh2XkBQ4aBHdVDqPe0vlMYrCx4UeDoGVOPsE38uq0jPe57t1txYvHcd83iUNNoBGkxJORRKurPuc0Ow+lXFUGKo6i0XT3ypwsVA2anPO9yv5+Hwy6/nc7QsCUR99zZSJqMEE10WjRc88YanfCEUq5ZSgkuoDeL436G7kx6X9Zd+AdJfrCxM/oVq/BMOF9W+zf8y7G0HtNvr</vt:lpwstr>
  </property>
  <property fmtid="{D5CDD505-2E9C-101B-9397-08002B2CF9AE}" pid="22" name="x1ye=25">
    <vt:lpwstr>wrlSQ+KHesyRQWzO8GPAVaKfAOsm8HWE5kPRcz/Eq0VJNFL90YReQLcMFPboiWn+JSckF/WQLS213TqzSkD6/eyH/2alBstKlzRSZU23r+msnmljjH2oxfvamlbJh3OF11M24SOyod3fM5WPV+qeNY+TsAHTafMN+qrVByIdDmL5LP9bDkuBgnuSjEKUoKrnTlfXcnYrAj7p4xwE7Zpzi40AYBtYL0ytdfB02mQJw7P/NmO/CEPS1glk2MRsWn8</vt:lpwstr>
  </property>
  <property fmtid="{D5CDD505-2E9C-101B-9397-08002B2CF9AE}" pid="23" name="x1ye=26">
    <vt:lpwstr>TUgRhhGL5ovfyEkDqKtC4MRDj3rk8LSwRutUswA7ghvmbiSsn5c9rGlhytoYlYocwfJFMcP1fBmeHhZJersScglorWxyCDKJX26b0RGbIPoIsABdY22tO+W7Tg5BFYAy5+PzLlUs9Eq4iUyTFFkkZogHu6mCrTO0jT9McpZNTnGTDh2MM9eAK0VIJwif7f2P/NdeOZ7s58RxK3EyEm8AB0ddfVOB9kMVyKVqgUnYX5GkmPR7iQtsV0b1QdF9J3u</vt:lpwstr>
  </property>
  <property fmtid="{D5CDD505-2E9C-101B-9397-08002B2CF9AE}" pid="24" name="x1ye=27">
    <vt:lpwstr>LwlHvBWrhZVs/r23BGMjkYTNKlzts7vGlAlG3Uyc0vry+ZfmHXQb/ibY1KBme9rL78NnMFhTHC0e2wl//Vi+4IQ4UQEhIrhV5TD0pCLfqXX/DKRsGPm5yy4tXd2YmqII5D4tyJnWCOkKFh+t+t19mgugzlTsRzfZDYFW6RrEfgiFKGMWuhKNb2fg3a/Rc5hmcA7G+B6a4Ac9SeBA4VGSnV2Jfo+tTau5QDVQAs5rXdejFN0tGiUDsGj4vBSJBG/</vt:lpwstr>
  </property>
  <property fmtid="{D5CDD505-2E9C-101B-9397-08002B2CF9AE}" pid="25" name="x1ye=28">
    <vt:lpwstr>EBZQhgqUb8T3yBDvjeBg2gQGRrGqrlygm7McP4nC/0IbHmH8Bu/5muH4ANteuH3++4q/guRAZg7Y5q00+3Oj88vIXsnpeMAC5Np/yrXAXq29lptbULa7VJfNnZsAdNK9rzwh4imKKWKxvrqtSIT2vVUy964Pp7whtu4YNYczK21eRp0Vi3zqhbrQKzFO9HoWsJGRwP8awPJdcQ7gZF8g8Jbvws4U2najS64zhoJ2zoi2n3H/pXmx4yoHfRgIzcI</vt:lpwstr>
  </property>
  <property fmtid="{D5CDD505-2E9C-101B-9397-08002B2CF9AE}" pid="26" name="x1ye=29">
    <vt:lpwstr>tm1/m7/BmWUgMVJ+CGyBIFypvP59IVicK1ufuG2InAuxj2Vf3t1XEne7MjealliBaVL1V/Qh0+MDJu3zl5HNqtnxU3/shMJ/V9sWTH/g1XYX4uHCq5WZd1NXDnP1GQwFrycDHLb5JgMuMkgdp+KW6QjwTq1kb46RomugIWY3DV6KoXIDipFn8WtP3/DeYC8uKvoSkMJOpIg+aL2eN22g8bHp/haYDnarSctodBotcPwaBMOpEIxSSiqokVXN1jE</vt:lpwstr>
  </property>
  <property fmtid="{D5CDD505-2E9C-101B-9397-08002B2CF9AE}" pid="27" name="x1ye=3">
    <vt:lpwstr>8dXIVjm0+rIJyUVp2q2lcUZjoNqNgEVPbUrP2WJpKSIsne6dwRkDkD2JABlu8UeAb7cFABIcDWh4oTc8LjsEtiIRQXqw5nSdRi2YfIM0qJMcspDuJY+0t6cmh86QLGLhQlEeN1mxbQaH5EUN7XdKYX9OTrmmc5tCrzWfdSs3uoJw5Ige2iULqGfyGLWmjm2m8rhZBhDd8skFHAoIla/HrBDtMA/fe3AjcCp0U0f6zf7WUyL2gc9uXfGXdhq+Fzx</vt:lpwstr>
  </property>
  <property fmtid="{D5CDD505-2E9C-101B-9397-08002B2CF9AE}" pid="28" name="x1ye=30">
    <vt:lpwstr>07Y2lousrnGFufspDmCz5SHmA/Az9fuj9017gr4Es7KD71uuw1SU87zfip0zIHpLOhoEFs0AhjJikzbmeC1fmxk9HM1lII5eRXsFJOypXmYNKYZ5H/cV2n3ywhGqkUiB6WijMZV7dAj++g/6Uiox0wISBDqt5rdIH7l3E+X6ncHK4YIbsPbnWC6hUTsy20uSWr5wJSy0TTKUGtH2VvlILa/BnuZt3FQxfuxAqpFYJL3CdWPy3OynyxCcQ9RVokG</vt:lpwstr>
  </property>
  <property fmtid="{D5CDD505-2E9C-101B-9397-08002B2CF9AE}" pid="29" name="x1ye=31">
    <vt:lpwstr>2d5W6L1DBd9XytEj0giVD9oIB5kVWJuK0lefL3fYV654n9gJig3XtsscLdbaRy+dNEkj8am4y4rsPiIQkgMQajueg/LVdSKeiYQx80AX5PBr/gdYxE3H9jfrDCdTRrc9cRamoBi5cnHAGCRCxH5Do3nAAtxCPWQ8AiTKk8fbyI/uCWMiqWxyrCZZkCuoASMLxqmwR5F5Kbn94ELTrlUfwCpOo/JuNqF9yzvv8i4VZ8H+MsiXQ+ZUnCPMoEbIEuV</vt:lpwstr>
  </property>
  <property fmtid="{D5CDD505-2E9C-101B-9397-08002B2CF9AE}" pid="30" name="x1ye=32">
    <vt:lpwstr>HwpnsVV0HZMnQJTxgH1j8RpMcALc/NFusPijme5cIkHpW4ZhdGFZf5g2sntxEdx1Gr6ddAz3scMj421DAD2ALnC8w89p6MWjXPxaiwuoLZ0RrD14GTN7lvq6iWA11ZUw+h0gwxTRDCCiwtEYaNxFpYLoBwaJM1PAXjOzHPOxyohvXfIKdL4CBNmffOAdgQlmj3srY6zHOeODrnviQwROBHH3yGErOPN35dZSlXWDrZ5pprlPlM/yrA9szcZumsm</vt:lpwstr>
  </property>
  <property fmtid="{D5CDD505-2E9C-101B-9397-08002B2CF9AE}" pid="31" name="x1ye=33">
    <vt:lpwstr>8P9sD9f2uJgpZCBCuEXG2B0lEiNDS025yNjmN83cE6THWqDUcA+s4ptghdvfOpXS1mtYeO0aAz2XstFW8R3jE2u2lYbYV2KjX8rhyB6VkpuDxlBNd16USUzu/WNw9Xf20UajPttjt0SsgEi39SjBOd2rGRdk3Rp/+/kgmDBmQG8Oyo68yoX5F13AwlPycyOpdvgV6vbwm9O+MQZ82apo036Uypp/aKWg9wYM3hU0px5ZKKmllkf7gI3dSEPD9Oz</vt:lpwstr>
  </property>
  <property fmtid="{D5CDD505-2E9C-101B-9397-08002B2CF9AE}" pid="32" name="x1ye=34">
    <vt:lpwstr>8GG9BAE6d6fSjQKBQIvN9iSnHaaqu2Hf5/XJ+idrcDvE9e2iX6b6ZDBmqpn/6TOeugvacpgroPNPOsrUERl6IpkKmF/7liBVVGQvPpBerX3r7ddv0uAcLCb5+HN8Baom5tGQVb2p5LVSPFyXaNAy5da1W+/pp9zXlaEqE07lpmnYVubFED7XQo8+PaEU6jlwaURM4JQpxW3MId8phrjO7bmGNDu23B4WLwXMBqFzvtmn4dxYUCK33vueKpgJAWU</vt:lpwstr>
  </property>
  <property fmtid="{D5CDD505-2E9C-101B-9397-08002B2CF9AE}" pid="33" name="x1ye=35">
    <vt:lpwstr>04r6fr2OZW656AsDexh36x2xI5mkA/RpPgUqvmlf3ad+E11z6r+nDdVUwhCgebuqrqYXmnUmwVoZtGOu9c002OesaIT6cseHBCnRp/0ihH4oPHE4+PUjNx35VPcqUeeCV7f8/OMLkdhzyifxfHxqs1NPsD9PanqE3w+rT+TWCfgKfSVAsciYAUN3GyGx6P4WEtsGmr8mADM5t+IQgFgNkSDMBdHw2ZzP7CkyRiRZovPLl9XqqiByN+Lh7lbF0xQ</vt:lpwstr>
  </property>
  <property fmtid="{D5CDD505-2E9C-101B-9397-08002B2CF9AE}" pid="34" name="x1ye=36">
    <vt:lpwstr>qHxLDVmD8nLwL9lrGHZrWXviXf+5x6847mzpRuwzEw9UQnkauisKQzFSuI6rwR1OdHQtOe/5lSctkpb7dMaemYrvR8l2LkVM6NxMvNHUkh/i0rdb/VbIiu+M8+xIuKswUJbJaE5aYDC91mezrreYjx1X5T6X4OdlTBoYvUR0b8GWX3YYiADEhEz4SvKyvCS+vIRol31dcsElVoceDBN0VHc0dbWXrvoYiu5Pnr8EYVc284XCCAIG0gOLtp+O9oU</vt:lpwstr>
  </property>
  <property fmtid="{D5CDD505-2E9C-101B-9397-08002B2CF9AE}" pid="35" name="x1ye=37">
    <vt:lpwstr>0aCiEQwkYpRrVB36diSJBFYzjkyJ0pP5Iw3duXvWbP8zX95VRILraHjr1RH+3A/D4M+jgQTMtBFOun/aUc0lfCjw/v4cQsC8H4ufj2PLF2bSP2J8vPYIctQQ8J5CPn/2GqlcsCr8JFh1JoTPE1xRioPxoOJ3c03iCxz1Hcr3MLgy5VIxgfJicYCmMVb9BNTsgdPxFhO2LEaq0gAPUIWE7LCNBuSoI5MHRCx+eeZL15a/ENPgXjWt9xhdYZl+05V</vt:lpwstr>
  </property>
  <property fmtid="{D5CDD505-2E9C-101B-9397-08002B2CF9AE}" pid="36" name="x1ye=38">
    <vt:lpwstr>FhFulBKdYiam5CfBkqL6B9ABvDc6bVqJh77hyS/0b6aTjbUc1j2RUSFeqO+1NP/uGvn/4yE+LfZ6wZxoTWWpq8Y45pb2kY3D5ToiDUkc1guSQrCRMvhzUGu290zsDHPO1f5eZvEqfGV6KQzd3mp/FgmEp7XKPvs7JN/hbjWqwJW+LQhhU+ntN24tOKI6vRFsbmQJ6014Af5K9SEdlibQ57VwT0GcD2qbx+UKg+vasTTlVQ48DqFLanO+TWlqNT+</vt:lpwstr>
  </property>
  <property fmtid="{D5CDD505-2E9C-101B-9397-08002B2CF9AE}" pid="37" name="x1ye=39">
    <vt:lpwstr>zH42Aoh+LASpMZvvR0Qo70I6zf7UXUv9419yvI0EKID/AUzua1HP4ArusHLD483FqwAMst8czIIdBlAxTOFWDuI82l0QdS+mAUsMO4PkDx9hPWZC79jtLzPohYTCFLJbENULe1SoGEanSQBu0D7jNIkZ2ET/5CZhW+HUQ2HQuXCrXyYjXJusK+lw7eHXV41KndvTOzJ0WrCEY9PUTLiSvzgXWI0u6oA/CD23Oz7H+nmb4p1gqmlqOiVtsnS3f4h</vt:lpwstr>
  </property>
  <property fmtid="{D5CDD505-2E9C-101B-9397-08002B2CF9AE}" pid="38" name="x1ye=4">
    <vt:lpwstr>y570YNchzNIu25OSOOG+q5YsZ4j3upNAosZDgTw5lHH7+iSyIEKRLWH1iWhJdjkzwH81aJuza6cXVZ7SI8cDdn/d5xyloCJoOuPxoZcQzwfkLWUBc+BJN7eI9z4iCodcj8Mp8XutS+efl2XJMVrE5bS4LPts1sIziZSUjevhCoydC7LpU+3G7sOz9vU7QIO1CUMb5z5i1Midk+qI0cb+eLepN9h7rhqlc6cNcoyaUNnTO6cQEy4XhPhnBbGvDeU</vt:lpwstr>
  </property>
  <property fmtid="{D5CDD505-2E9C-101B-9397-08002B2CF9AE}" pid="39" name="x1ye=40">
    <vt:lpwstr>JK6UsdU0vhLODu6nHkgK5a3DJh2gd4rouWLt+bLod2lvFeNnVzO0eOeJrBhWpJobfmM0/vdSElzEUHMiTcWi4kZVhcK7ECRWXGLudFaEeJU4nm8L1taSlFWRKUnL8/zBsjLrXgmdEhSc+PHHj1FQb8D3k5mmy7KfvZZYTYVp5ZqVUhW3PshvBLX7T/DgrcULS/CZQLT7TLF62jwKjvylyONK32wkCkrtG+7aGw1OqOAXSdP52s+JOuClvfjQGnT</vt:lpwstr>
  </property>
  <property fmtid="{D5CDD505-2E9C-101B-9397-08002B2CF9AE}" pid="40" name="x1ye=41">
    <vt:lpwstr>DMnAhXi7RIy4n+T7vv2FgG/0GLjf+QFrinFFm3FvOD7/dQjUfb2DLcRNu6jE16blHmXpztEeAFkjtqubrLmh0I60FxwwXxi0TLLkv3G+7w9kjN4ErvLFuHWU9u+snmo9wmRpPr3Dyia28HwWIXPVNZVNUCkKF1OWvH0LdcAII+RBQqwE6xKTzuJFF9XQgs/hFcdiG8QGjN9vPKGeMd5O3xnXLUZSZpsNYf2/AUABzWYeOOvid6UlgF0HZ24pYcP</vt:lpwstr>
  </property>
  <property fmtid="{D5CDD505-2E9C-101B-9397-08002B2CF9AE}" pid="41" name="x1ye=42">
    <vt:lpwstr>4+65taQ5KRF0/kMAx/gzCkRgHe6bU53pkC2MY3GRJKZAqqUA65QfBdXTQqWArp7HrUcM0aB3+Wl4ybcrbb2VeIxQK3HYgsmPIM61Isq87ypcESi8mCykJLX3ZKUgPXq6WJrHJUqIu2/E+56Y2hW9zH2u1fAJQi2N5YgLoOb5tp0itHvz1y1bfI0L0Qvx41lhIPaZRYz2HbZjMPgZzlSfEf96NYWNRpxsEo0+e5o4akBvh3SnneWwTFLreXxHoDN</vt:lpwstr>
  </property>
  <property fmtid="{D5CDD505-2E9C-101B-9397-08002B2CF9AE}" pid="42" name="x1ye=43">
    <vt:lpwstr>FIBsmuKjxq7ExC/4cCXwpO3t0vMeu5hB+fx/nyBhqrVAaKuJI8YD8Z3aPqiw6g7cDggKrYYdAkXRUHCyHkXTQVDSn5EXQAUaaYm+I3vTgqEkaFfOU/8wCU6nm7QoyG15zU8bKStL9AWXn0ShvUX7IHP8qp1zvGWJ5nceqrZ4i1QSqC69hzRAFIWeckso3dwvSTLMW4IjD0i/77m2r/BgbZvbNF+NokKSZghtN/R/agE432qz12zr8f1OuyJD2TA</vt:lpwstr>
  </property>
  <property fmtid="{D5CDD505-2E9C-101B-9397-08002B2CF9AE}" pid="43" name="x1ye=44">
    <vt:lpwstr>jQnjGPgrxqswA9WmVBtiHHWYmzlSP+reVgH9aldpXcIYQJho+1fcX4IKE8zVaThlUiva8MOX1ZdnXxbx21mOF5ntIyNc3DR5hy/JnYgnK6oRlVRnXx+DUceUtnYRpNBw1jg1oGRlqOXzhJxXCrzoV7BcPCI0QoDCGAF9p8Y92YIrvFY9+Wl8vvncTqsYCXzHh6j3UvsNDNFdcqr2GGdS+eOT4K8IZXDb/WDNCaaVJvSiciV/0379AQgpJNOhIHs</vt:lpwstr>
  </property>
  <property fmtid="{D5CDD505-2E9C-101B-9397-08002B2CF9AE}" pid="44" name="x1ye=45">
    <vt:lpwstr>bzYzjAtY/6nWkGt6YcVZ/PW3DQB0zHtt2yvKJ6vS8cImMtMKfr/nI8b7vRFE4hE6A2988pTnA3eYbiu6s8eyvxk+ZMnsoLsuYu4xtD5xfTR3JCg+7Ra/icLx1hrOpy/gP9LHmhe/Ju4gxWZvJTsqVhURFTU1XBerZggm01ZsqLO/3C1JflAGRmUaHN8ctgQbZSiV5+tvsxapjWn5OEnr7TwjvgZpg809+S4VFP3whPI2qyPfiHJe6d2Bw+M1pdi</vt:lpwstr>
  </property>
  <property fmtid="{D5CDD505-2E9C-101B-9397-08002B2CF9AE}" pid="45" name="x1ye=46">
    <vt:lpwstr>Pfok/IfxWoy3XEX7TIgGb4OV62wiESs6EV+LUUxHc4AsnSRNJQz9OGN+4eUp0OzFBdS7O5jgLUjSW8EeWIChEaWJkpujGl5/3AF/j01gBglQax+sSTMrWsYGe/iBHrgFnSHj76FXlE+GnrmSL/ulDhmp6dDeXn4S7YfKwK4MBepdLhQEi5f1Iiqh1PfhSfgZw0oDPm6zB0QHah+jWdOt59rBnogi6ckiQk5LKfS0fbFwr7dbu3A/4t9deOCET3p</vt:lpwstr>
  </property>
  <property fmtid="{D5CDD505-2E9C-101B-9397-08002B2CF9AE}" pid="46" name="x1ye=47">
    <vt:lpwstr>xRR9Wpt9WKvvYvVFFw+7WsuMDiBYqZuwHV4xAyydHznhsGq3K6XCQdHfncxjX46T7tFQX2KEYYsb5ZYngkwijOEipC+6FEnslQ3l47KqKWVh/vKfPTJSL9YGpBN/nrpBqCIaZ1ER1CBZg6MeWSthb9oDkEOBRWlgMD2Fwo27zkgsWzBsHAZ+VP0jKi2Vc5tCjv98tl7sLpoyiz7OisIZOfPmDv9hu22tY2PY4zAUWS60jWrYfhX4xwmTUANV3Sy</vt:lpwstr>
  </property>
  <property fmtid="{D5CDD505-2E9C-101B-9397-08002B2CF9AE}" pid="47" name="x1ye=48">
    <vt:lpwstr>YswDXl9uNvSojw9vaX+6z5k5/ovxl8jsCeA/m6RznpK5F0Rl21XtxddGDGb57hjsWfs6G+8roj3Wjrt0rLm9eoqenbnhoLHszIgzC7frM+ztbfl8LqUguLUVe100MpCLZsKEugVMLluIk7azHD8N3vjBJQuOgW/f1n6o/zlbMLnT9VCzr73c7NQvr+s44di698t25E38bLLrKAGDa3XahHZGj0Ed0Y7Ov9XuDJ/AplUyChYthMUv8CFRqaKtrlU</vt:lpwstr>
  </property>
  <property fmtid="{D5CDD505-2E9C-101B-9397-08002B2CF9AE}" pid="48" name="x1ye=49">
    <vt:lpwstr>10rqMm3PL0sj7mvFHBSyTcXssTeesiRkv5PedmXTIjSChUZabvhnKzTsmVqYw8POvOaqen5MyeL0lVMGyFKj98M3UZX+JTYTm13l+bijk35vaeuHGOBQma8V+yPFG4SSUffKx61oB4iXXj0MPGfl8AcCC5+uuLyk45MyBeYDdg3S8e4CMDOP67cOyV1WDBDS+JR3PSZOo2qQ+0uMvY1csWIqkM34TbZikN5ZUiLNfv7DBOg71w96CVFEsogBaEI</vt:lpwstr>
  </property>
  <property fmtid="{D5CDD505-2E9C-101B-9397-08002B2CF9AE}" pid="49" name="x1ye=5">
    <vt:lpwstr>u2esSmSRndH65yyiEqWonG/8Ovk/weyW4zIYhTGdgQUZBOiz/AoUyrO7daYiuNt7ddZXLA7g8aRhRbuk7olGJOFCoZ7g+l4wj1L5xu1X0PvhT7vIGYD5RUzaulKe3laxG6K40K4yh719+tSXI1WTmqnOyVUWKW3QuODAfyKfW+1HIkfAotg2DVB9UcZBG1Ne3YnqpXOYmgHi0+J6P0hTsopYtA6RJoGUr09d0RP7BP9SuiNPzdU5ZgW3FDGF98j</vt:lpwstr>
  </property>
  <property fmtid="{D5CDD505-2E9C-101B-9397-08002B2CF9AE}" pid="50" name="x1ye=50">
    <vt:lpwstr>2o/SK1sRbR4CCLRy0ODQumhmtlewwEdZOZOXrV3UGlIf2U3MPmgV6l9ol7yKh8jd/Y2MSVd0y5jC49wraeWKYtn8bnK8EIR/tY8dWVpabDQ6LxGe3fNYthgfFVO2b0Wh8MCZSVR4WHG30kK9ubLMFc821/S408ucs0dNOCTk4z7Ht7tkPFjV/econ6Njo02/JObBzS+pd8UNWYZOJovXwEo30mfHw/8o0mc8ExftVbTeA3RGpI88SPHXUDgRrOI</vt:lpwstr>
  </property>
  <property fmtid="{D5CDD505-2E9C-101B-9397-08002B2CF9AE}" pid="51" name="x1ye=51">
    <vt:lpwstr>V3L75BSrQlmODKnsUG3UIrtpxKwZw9Cvkzz1Uw8iSwG1HuYQfxZmNqvHK2iSumzyUjhOHzeV0nyLJtVns8WHunGogmJsTai2FsBhpMyX0343eRhSBfhWr866pOABS7zg6s40G9dOIVfNaoEqctK/jCpRbs5XiYXJRFYtGkeJQm/0vGz2e8O6NuMeu1i60bZzSgiFAhfMCGlVdXiBRz0Iqr83CkWBp2ZfgS5fBxGhHjZAOu2Dnv4AyTvUWSrWeE1</vt:lpwstr>
  </property>
  <property fmtid="{D5CDD505-2E9C-101B-9397-08002B2CF9AE}" pid="52" name="x1ye=52">
    <vt:lpwstr>FCGcEGjH0dHSTLCRGvnCoUxMEvjmWooGY+TCi+fMThpfl8M+jbQx/HnjRsw/9AE1dPLeQGy7Fe46Q36sjLmjXKn+Fm9qLNajG/9j/zBE5nm0gnny1ijk82hS56OT6Iu4woGPrm/WkOw74h9HWCdWSiK+afbTRCbJh2lUv4+/hWjhWo+2xtxMh6qYElPBZzmTSxYEgKve2/oakCJ/iJst6tKPd6NrkrZyU+3jIotx2rGM7ii1m7F808rjJFDqd90</vt:lpwstr>
  </property>
  <property fmtid="{D5CDD505-2E9C-101B-9397-08002B2CF9AE}" pid="53" name="x1ye=53">
    <vt:lpwstr>lyBmp/DiPU/gnSo4bDbNTHx75JpiyXWiI3cPbxJBmv1CmCVuRgmNKptOPUd2lktqRCpr+b9E9nxtkrDMQDloFzo2gCUHdho0kOM+1YhTWjg8jdgxlkaSrwcH6fDaFitbIn1T3NqOwG/7VxFJCewaB0eVHqVr+/V3SNN2M5N/uzVd0BUXVb+4ZJbnG34XXHOZnRxIr+NeOP6GWGuaAfEWN1SlslQPhakHM+LKP1jBkro2CKmoRGMZzmjtDUk6XSQ</vt:lpwstr>
  </property>
  <property fmtid="{D5CDD505-2E9C-101B-9397-08002B2CF9AE}" pid="54" name="x1ye=54">
    <vt:lpwstr>TdA2qg10/1ZinHFBgpa4XRerHXebzYkxeFcrLXTesMIcArnY3VIfR1TJ/b8TWoPKVIfU70rFlM1GPuow/SaGszeUlLoZJ+octhys83MhJMuJHhiYmDM6QsjKG63Sr8etoF4njgiD9UGzMP0AAKH0n4/n0tEBL19bcXgYUVUcaEUdaE0quiPWncxyeH8QgaHiYHlyGJ6ivrCPb6CSbEmNh602zDaTYPbJ8MARLc6x2Hkz2+4Dak0BNAGCDAcgY4Q</vt:lpwstr>
  </property>
  <property fmtid="{D5CDD505-2E9C-101B-9397-08002B2CF9AE}" pid="55" name="x1ye=55">
    <vt:lpwstr>KN9BEV+Qkd+0YL38qQLhSUOFJpGkQ9hfDY0PdijGI872pdLwzv+TIHeN4FdBikkd5PBaaEiIkwjzrfSJd7jSGAzlutfIvntY/kd3GHfQWlDmXdev7BNb+tK2XJ6q1MKceuxo/Znp/kr8YKtG4Hh98MJc70tvBLRNiozrbyLANcnJ65M+yMK8RadX5sJt3OEWoeXT7TOfVDXBJXQhm+HeBbI16k2aFeVuIDrfjrWcEdtDxHsJHn3urYtHXP4HCnS</vt:lpwstr>
  </property>
  <property fmtid="{D5CDD505-2E9C-101B-9397-08002B2CF9AE}" pid="56" name="x1ye=56">
    <vt:lpwstr>GENTvGVDQZ2zFCfGx3XQq/3OlSXAoTwHfXwOB3D+hZpQ99YF9KFKACmc6vq14Lqx9CtApUtk0xOHwNGGjqnYNs/je6d7uSUBBJ1jSJ23FYPdJDDPiLzs7kkBdqhM2zb6ab2dQAxtGVkTXJ/8hbt1IT2BUCTUL3DnF3LdO9O6Vel6skHM+Hy2ZU55OF138/bbsvQjJeUj6BOZz06Ws3jKLvPjEQ/r6tICGQj+CA1m85DSeewNWibJcVR8JXMxeZn</vt:lpwstr>
  </property>
  <property fmtid="{D5CDD505-2E9C-101B-9397-08002B2CF9AE}" pid="57" name="x1ye=57">
    <vt:lpwstr>/GDZKt03j95zldtHZjdrL8sRXTypNDmSMMOVypCXCbfB8ESaJrSvut3aiuZ1p65jr1JBuGV3dHT/X4hIRe5WxMPr02Vyun8BtGIuhpOk5wBYLkQkAnr0N5VYZztEWaQV6wb1d7JUrLFNEiseNKP/wo/jl0cZt57H8imcCoA1d3C1oZONEdBRGLmyLJYRx7Nr3aSMMMfg9CY6sI3UOM3ktOOuGFxoBoSvM/rIh9T0GcSJcQI6XzDhSML6L0mDeyK</vt:lpwstr>
  </property>
  <property fmtid="{D5CDD505-2E9C-101B-9397-08002B2CF9AE}" pid="58" name="x1ye=58">
    <vt:lpwstr>yD9U5luD5+WlFk33VlGTgfGnxINsrMUviSy9CkyMWtP3vMVhE+AHkGTjmUE3ZHtfQlkusXVORS+5u6zEUofufKOfFYucfumj4xfsz4dWcrmHHkBO9Iue5Jm+HfthjiIPRVyaglrT5MGWCJLmrEI9AvBBCiVZYXM0k1EucEMQz5q4o41iO2TdQc0BOjzGWggVE7kG0x/xeHzFpF0tRuRT4lgIwB0hQ5VPAxY2sIj7hioZeAPov3/c2JlKH7QUeVY</vt:lpwstr>
  </property>
  <property fmtid="{D5CDD505-2E9C-101B-9397-08002B2CF9AE}" pid="59" name="x1ye=59">
    <vt:lpwstr>0iOo1X76e20Cz35SPAqOrVj/ine3GSR0S/HkBl4w4zzcUVc1P4BCLPrvjdqHovzPcypvs6AdY59IFYzruP124ZBsJ//odrlu830mPXv9HJahwE/lSEpByt6etpdu4bZNlEMhvImNwB+wWN1ijaJ3VsPGs0niPHUT1uLQiLqZMyqCJj4SrQfJKYZsgo28kEEnEpMoxpKOYpT+Rp9UacC+gKqCW5zIlEuwZIzb7WMRORQXsSL3iyvxKCZraf4TXK/</vt:lpwstr>
  </property>
  <property fmtid="{D5CDD505-2E9C-101B-9397-08002B2CF9AE}" pid="60" name="x1ye=6">
    <vt:lpwstr>5z8tCfPtbvl1SivcQ6u8xwKf/Uz3CtBfhz5xHj9B6011HaSaK9D+fcq4OCO1CeqiYGsiHlSkWpWDKbSj+tcFYh77TqwwfWvN5GfKCbw/eAIffSWNS5xRjZt8+bgwcf106hhWBDFMo08A3nCHvqCslYSkXeuXN3c/YS+BFkA8PNDVfeyYnFRbQHS5SIaCkuojSCWicUflK/xrrv88g4HLEWcN/DoP4UcXGGIbjk77xCIeeTOKGPn2k4f2SseDohQ</vt:lpwstr>
  </property>
  <property fmtid="{D5CDD505-2E9C-101B-9397-08002B2CF9AE}" pid="61" name="x1ye=60">
    <vt:lpwstr>1Ynclxm/S8LS9bdU76i4engQaZBcxEKanestb98em+1Wu1hB9p8M5svruD7ti4plBLh9gWBAJHAs3fHw461eSX68gLnunxuPXaei1+yvVKKwwFyovnx6C5Oqgs2DmeRXOwv0qnIm23oImOhmPwhWILJ/87y8nMdsyNmlUEMVcvpId1uksCxyVb2DcH0PJSdrG/ZhPqjF/3+ztisrZFdA9MUYJ0VDFTU79+0dIzyGCuGugVYxF9KKpajhNOTYF0T</vt:lpwstr>
  </property>
  <property fmtid="{D5CDD505-2E9C-101B-9397-08002B2CF9AE}" pid="62" name="x1ye=61">
    <vt:lpwstr>QxcHQYMa+l4/AuvokoXbFZwfycQisFyoht6Sf6i9ExObMIlhskXk7osvYv+FC3oL0nHMBgkUtEMVI3WVePuZXplGP0gPPq0xP68HVcBtpOGkI1NWV7RBLOLvEabT912Jm012W4fm8PYdHHpZgbD5VCM/tJaGrALpo437sDyATd0SShPPW1Pb5jnrFweTkLrAfSInkJuKOd6NbrPSEMDNm7DXytCxn2ZXpW71XzsLKjh6DpwTzYbLbpm1ew8acu+</vt:lpwstr>
  </property>
  <property fmtid="{D5CDD505-2E9C-101B-9397-08002B2CF9AE}" pid="63" name="x1ye=62">
    <vt:lpwstr>32c0nP9xonnuzGZs3cWbPqQYPpuNUjvMLkXto31mlJMN/d8ihJqB6/l8ft9YQWHsGaNdFJiCrClN8dgvIoGNSrv3R4woUfqQb84s2k9na1vNDd9/UX+l7wALO95O9uz/ebvkT0JWzG0DbVCR/z/5fWmOTXejpyPwOXrYKG+yqy4Mv/mHbPV6uzIk6+/Q81hXQU2NntrrD7ogwf7tgIeo5sm4VR6LSaf9yruH/lp7pBnUjM6JgZf2XS93RJCcqpH</vt:lpwstr>
  </property>
  <property fmtid="{D5CDD505-2E9C-101B-9397-08002B2CF9AE}" pid="64" name="x1ye=63">
    <vt:lpwstr>9fUnlUxeNqOLGlv6Ulqpx3tBg5Wr0yIAtT3Rw6LkO7sKE0+LZxyLJFZaLDM34P32aSYjvpUywi/mjAguSSYn0IQeRLTNH4WrHQESZtbZo6cuAeX8qbjI4cxpV7tgWCsbr0b50O/Qa/pj7EB1dHZBG172KZh+Kfd1DcFazO0d3CI3RibDtvuDTHBd8A/iSk3T5UoqTNdyNWKfCgdMzwJ8FUdaP3awqP320ZVaduULdhREdwsccZdxp4ruJcyzUPI</vt:lpwstr>
  </property>
  <property fmtid="{D5CDD505-2E9C-101B-9397-08002B2CF9AE}" pid="65" name="x1ye=64">
    <vt:lpwstr>gsor++agHErDzdhNmFaCjQfN3mWpNya+MkdHyA8tNH05cZ8d8yfaHseI0g9if+1dzm1+Oq87jAMVOtY9fu1v/u3qwDuVYncOUmzxI9Bva3PP5fle9A36oAUZeuG6+v9nWixSvp2YjN3i7B2B1RUq54DCoffe7jc4qGHpOoXuihW5ZlNlXpktbdde5koo9aGuuZx2AUI5q9DG7gzhvX24n25kbtTvox8RorpIkFzljxaSrxeNGKr4op6TsyN9RCh</vt:lpwstr>
  </property>
  <property fmtid="{D5CDD505-2E9C-101B-9397-08002B2CF9AE}" pid="66" name="x1ye=65">
    <vt:lpwstr>W01m8/KlxPe/zGX3ZxIyr5rPgC0Ksx4fhlM8IhGVHxTYLc1qqaIpSBWrsKZECSYgzX8ssD33qrN98brrZdXkdth7U+0f8avE6yfKykRuDW6rEBkOelPF7aDPpOYNChpgmR5uTdyBTLyo5JW8OJS/khJ8AYxn+d6hlcAWe41MSt4ew1Qk1ETpaDiEXNYqcyaL0IXFHIeSkZVnjAicSAEKcV0Q8qcj4WHlSjemQ7AdMmNRAy0IFWRbzlejM2tHsbm</vt:lpwstr>
  </property>
  <property fmtid="{D5CDD505-2E9C-101B-9397-08002B2CF9AE}" pid="67" name="x1ye=66">
    <vt:lpwstr>Yhxnni05UGnSlEf0nLFMeAdRnb/+dniC9Ak1CnhUrPlUstzQhrvS69Ubjz0NSk0g8XWRbs+XJTLm3nL7tHSNQEVPLzKxfKkgViVfLJePBoHblYeKrvAsjA0rnhArtWG/J3oEGI1+xmW8KrkqXjsA2FE9OHC4Y/eNwxu7LeV+LOe8iJy9okymqE68GPD8L7hccOFwfw2Sti1jMv3Rm85F4TI+znfxWct7KjQBBFP4gA74IN8Eh4hM/w3nu+fnmxV</vt:lpwstr>
  </property>
  <property fmtid="{D5CDD505-2E9C-101B-9397-08002B2CF9AE}" pid="68" name="x1ye=67">
    <vt:lpwstr>KMapvv2OSrgNMB9dnmlLZAyoPp3Pw0+2NAqGN7TvsTBscoD3QVZ0QLnfHrSHwg/XmuoKONWnFSnajuicguVvQDFssHZFYWQBSOQz6odCTBuVLIIJBgBOvg2SV6ssluu0FpPzkiXXnOM5mx1Fhf14xkUdFoHrV+rhw83QtAzznjYerrx6WKY9RkNAKGS0lbR1fj7f7uryjeBa1H/PKXPjacaBQDWU9PAqNU372C0EiZh3L/lRKAqnLIQx9Kg/UZZ</vt:lpwstr>
  </property>
  <property fmtid="{D5CDD505-2E9C-101B-9397-08002B2CF9AE}" pid="69" name="x1ye=68">
    <vt:lpwstr>uJd4jYPWyHUtk1wH/1K5D5BWLgY8D1TdDdR22w24lo1bNtMx29sNIujUz8y8owvrb86vL187JVp2n8TcAFbijRPPHWUf+uB0Kymhm35WiSZGWDBRFjDi5YOb00MtP5KVTqjG+AgDWsdspslkV0k3zQmQlO2jyUT1e02Y1PUuDItq2z5ugEp2qKLc7r6JyrPn5rKN4Ay8s+otRhIf3BJT/c1e+MZqMT037gvwv0rtZlUadSaHSEMcdQ//RqbNS+X</vt:lpwstr>
  </property>
  <property fmtid="{D5CDD505-2E9C-101B-9397-08002B2CF9AE}" pid="70" name="x1ye=69">
    <vt:lpwstr>2+luCQIF8baW1UDy2TY8Ww8zjnNZaRR2GO/0NRbSanCRhV+rE5rPyhGMUYv2YU3Am6AGi7z96Qa+mc163vA4EZanBiF7SBVq4irI9R4ewNGscspoxzrnt7PhJFXlTqonfRvn4KH2g0QBvoAdiA3K/ghB+OYdDfbTYIsk9MyeaKhs+02xu25eVySZUARc+sp8ZIL8vgy+cVyDgY3EC9moWTg63Tt8+/FNlf/rcSaufwd3s06X1X6Xaa8LQiQW9w6</vt:lpwstr>
  </property>
  <property fmtid="{D5CDD505-2E9C-101B-9397-08002B2CF9AE}" pid="71" name="x1ye=7">
    <vt:lpwstr>wbLKGVaxAoqys3Ou2wTjYQkid2DUVaTlp55w3qjDc/719Eoho9d81mAz7dX/bUPNrVEnSe9EHbq0miBlXQoEulSRDQ5LxFAjGiYTNtBez3QnzDWbj75yTz+OcjBXm1YpdKcO97gx/ZG/XY+b3Hy/bba3X4u8Fpdxmxm2lesbx8s9MXNdBnbW/sJOVWO1UE/941FLZfEI0CA6kwigB5RfryXOw2WO0gq7wl6cBStIF5wHqt/p9Ba5TCamB0iAmEf</vt:lpwstr>
  </property>
  <property fmtid="{D5CDD505-2E9C-101B-9397-08002B2CF9AE}" pid="72" name="x1ye=70">
    <vt:lpwstr>E4hsQHievr3u/8/DzS0txMRJBSDZfUsoxAXSmeN2B2DJSJrsU5az0VEaUwNxI8cBPzx7KxYljj50wikYbb7WgrdDgP09fa++3GWBZmCHVe/XWVszDO2O3Db4gTMsWs1AaTqUYB6ZTpjuJYy3kwtFiUcoAzuC1XdTyw7HBEXGZ1kfqVNwhZsuLh8bZGJpD1alC+R46C2g3X+g2418/z5Gg9yS703X82cUFMqkP8gWwUOvjJuWZGW2LHRz1cpbxIe</vt:lpwstr>
  </property>
  <property fmtid="{D5CDD505-2E9C-101B-9397-08002B2CF9AE}" pid="73" name="x1ye=71">
    <vt:lpwstr>PUd6d5P+Ls6JaFAResr4XE2q97D8hYg7AcwV4A9I5h4KmwyC5qLp0csg99gzh/099yi2B/VFk+fIKdTB56bhKJx9nmYVmxyOOCjorU7vB/OtZqG2teHIHyvnzIuxGeqe5Wo5OIjBDQCrLlDlnVCsE78eQpCPRX2a38pHWwMgcK26krV9yI8zCDSRqQ7MT5aZela0pRUU5n1/W0dVob7Udx5oq0JchySJpmAt/gzOEL5ZtzWROie5NWIv002EjRz</vt:lpwstr>
  </property>
  <property fmtid="{D5CDD505-2E9C-101B-9397-08002B2CF9AE}" pid="74" name="x1ye=72">
    <vt:lpwstr>6G11zWGyFAN142U0BlXj3MEJ4x2dc58ZpvxMNsLdPSgOnChCHt06pnqSAXI29bA6rvkJJdpoXWwVq7+nkVnfX8x2mRcyKLNdiETRozx8iIb6VihUyvOqE8z49MkYn+foiyBh9fA1hsfKx/SXfIDwsIpA8FzQYl7CiEzqzR/BF3HaLEzY54/fEpqGXN6hbmUo0vDzsYI88jIlbGngR0U1OVrTgyBnd9FjTDujFDsYLWt9dEtbIPDod8mO7PH+WzS</vt:lpwstr>
  </property>
  <property fmtid="{D5CDD505-2E9C-101B-9397-08002B2CF9AE}" pid="75" name="x1ye=73">
    <vt:lpwstr>SpLV8NeiDJ0uQmjBdDsfF9Fg9D3M5+RF6xCVJ/lkMdNFW0eSBuIaa5OwZOsLhpjTqTPkYSbCT6NWfKklNlWS+tQawPlPdJtcgVWS4OTRa8Pt7unVJqV+S/hM1ljIDCWYyIowu99mmN/galScnEhZeEh52bVlgn+801gdJlj5Qa/E7rE7HSYMPCJ9TcwX5mX8APNokXhCd3UmdUc49BwqWK/rewEkLF1iZz4bhGUVoCxuhj5IeTo/ZngR/Nez1Pe</vt:lpwstr>
  </property>
  <property fmtid="{D5CDD505-2E9C-101B-9397-08002B2CF9AE}" pid="76" name="x1ye=74">
    <vt:lpwstr>Am1yhAwzza2lPtil3trE+5OLQPUTQiFbuJkyWjYqyBPsEqfdProoTr9pUSkqhakJSRtqGJXLy0c6/BG5lVOnoqSFBKFxIwo1lDq0JS+XYSIPjTbO4LSB9TZzWvoxFGoeIMgjSS3WYg2j8D5jdrwM9GsYoWIyuPDLcIMga4KU2oqBiezGDyWWXeGBSPEgiKJOjr3ncZ86sO9u7aXox/riW86BMlxyoGLdLWx/WWjiq9vHrJwSFn+AsOab1GZ6dYn</vt:lpwstr>
  </property>
  <property fmtid="{D5CDD505-2E9C-101B-9397-08002B2CF9AE}" pid="77" name="x1ye=75">
    <vt:lpwstr>wwi3fIKAhzzwa+smDo2FPzG5gsPXRlAk0mScAlWEfVufelGO/sDhHAtIaYGsWfHSfQQES/teOfDt2ck71wCcQ3hdJsiReoN3x/cslIdtYg9d1CvlkunH3qIGkR+f0rHlMsZH+PocwzXydzpsD1izgvKQxOjZMtaiFG9OobEWzljVQ6/2gA0O8FuSChKaL0+e9NmZAfXlha2+8ppGn7VDVvcfgVR5vzQM9phSrwAArh7wQ+u7Ee+yjjDtK0zwMPm</vt:lpwstr>
  </property>
  <property fmtid="{D5CDD505-2E9C-101B-9397-08002B2CF9AE}" pid="78" name="x1ye=76">
    <vt:lpwstr>1+WUUqTOB5rVvXK9PM5Hm0JdTS9+hsN1sWbYw8Y9EWFuB4ek83lNuFoG0FrrgagZ6wCQE6eAGWJVrGynN6n9euhD4nMCFYO2Cg5uO13s1tmTjM3LUaRRINIxuWFbLodEElJp1WxDEQMusAmP5Po8GllNn/jkELNWyH4ZqP2zr7pNDbx7AW6UyjU+amRrtvdTuKU9NAE3kBGRkChm6SYz+oqVxk7dAfb1rk41VyIOrSuP8/crzgJqlg2YLtJOKSk</vt:lpwstr>
  </property>
  <property fmtid="{D5CDD505-2E9C-101B-9397-08002B2CF9AE}" pid="79" name="x1ye=77">
    <vt:lpwstr>H13y7DJcUl+X9cobbuNb7vZLWnZPAgBbiwZSTgfnTPY4uM1mi34QcVA9EeYXT3mEu6vsQ6kioyEyJECHY/WHtt15cUJXyg1mQBxFO4ZlYul3T0BjoUQkynpgtR/AZ4cESHga0nFyFFFgExaUJvKiy7Gt218bX7MarbLPjAzCqDnd+KQ72cfBngrjxKB+KG1NL2tu4VS4JKRrnGqjjwV8RLmPMiMRsTkQXlJVeHSDyGpbXHuZf1S3y5+XTEo9UOD</vt:lpwstr>
  </property>
  <property fmtid="{D5CDD505-2E9C-101B-9397-08002B2CF9AE}" pid="80" name="x1ye=78">
    <vt:lpwstr>pdQHTT0r9pYXNUGJY6VIZ70tmvgqOaymrCi3ADjeKd1nEr7G1iKIRYifqK1mOvHwUExcxC3eHb7mk7DNNGssmaJsCgEdT0rZKMsx/fdC+JUMM4MJthstUdNmJYrD9HjXff2H7gQvi+vgkxblsJmcSRCFroamRAC/r7bhZdQSEnZLvHWvO5nb9rYsF2TUynrU7u97YTjWVwzNpds/eWDfsDZp2Cys7ZwoOkzpoGVqZoT2ZRm6CCh0AwQ9uOvnvkq</vt:lpwstr>
  </property>
  <property fmtid="{D5CDD505-2E9C-101B-9397-08002B2CF9AE}" pid="81" name="x1ye=79">
    <vt:lpwstr>N5PpS+/7jO+UVuKv86aut8nYZ9f0Yu2RH/3Yf5woBHPCs129MJF1mfyHdUtjOJnebQZqp8Ifjm1WkCYJvRbKKoXmvoz+r6+eBt2Si+Si7TbaLmMIk2XOiO9CI217vB5RP5I5dU9G9o3edcfwtFsvt5Z+Sz2mDz2H+jN3/dcVMKZf2qpkRkp6MUwJC8+LHm24qaOI6fkbUfDaXE1AjM7L+uuFfGw63b7Te4J0HPD9jmzag7ffoOhylskICCmqMtl</vt:lpwstr>
  </property>
  <property fmtid="{D5CDD505-2E9C-101B-9397-08002B2CF9AE}" pid="82" name="x1ye=8">
    <vt:lpwstr>OUIrlk+dpATfIOsNx6CepXxrtYYW5FUHGIJEGs78WLmyXf1PcufvfTwOk3Pl7Tr9QZoZBNCBCFzFCQCN5KoWWArDWQI7hJ8LJF4Lqms2fImrJiTVHS6IiM4m7CNXsvjvnkguy0PNI38wyXUd2xkjPTFF1qw/h/a7wVk59KNoQyw30VYwPULyCj9pKAEzByht1WHQXFSDdmYOEVGUIqJ14rLHx3wjjW/RBJmX5kjk6L8QA0uFG1Z1h1VNyxdvp+E</vt:lpwstr>
  </property>
  <property fmtid="{D5CDD505-2E9C-101B-9397-08002B2CF9AE}" pid="83" name="x1ye=80">
    <vt:lpwstr>qhs6DORQdrxy6ZRmU1zWhwz8+FDrprpN1HNI/AxNwZif9NG8kqGffKR7pyiNhxrevDZJwMnLCjSrQAfwkPzpvBYa1tt/aDbWfMByjFfSd5jWi47w09wvrOamtJgFD8SdxklQdW7pnIZoC4Uw0a8ak3dZI+XVsSgEF6aSWTXC6gR0s9c3JSTZ07iyMyxduX+2x6CQzlCIwVMPrE3B+UVUfzpFK1obVGhe4DagHjmuAGoqbzpJ+GDVB/mdVEWGdaf</vt:lpwstr>
  </property>
  <property fmtid="{D5CDD505-2E9C-101B-9397-08002B2CF9AE}" pid="84" name="x1ye=81">
    <vt:lpwstr>UQlO+Dk2wUxpQ7Zv+5g8dZUJVLBOB8F/UkOmgwGZvv1IiGbhFD08sYPGXpb6tpMrzJSuEeal9rjqRmt2oYyc24ilUbn+lbSGhaA7shlHT2fy9PEpyMGnh3c3yedhXdjHJjezx4iQjmVlmoIgWSxGnXk6N45GYQcP5Ufdo/rAbPxkmP/Jc+ZHinULxm8An4Bxn0z9NfRTWUjPkypG54T4dZ+nPUJEt75wV0GKDKiZkc4ydKPCnNNLe/ToAHrPHnc</vt:lpwstr>
  </property>
  <property fmtid="{D5CDD505-2E9C-101B-9397-08002B2CF9AE}" pid="85" name="x1ye=82">
    <vt:lpwstr>RDTJQP80Jc+05YsF+3TTXz9Aei6y/GSaGvPd4yzQlIa3rMbvnz3a0414ONY24JLXH0nU25h4KHZauig05f34PpPk7uegx+zrST86g1eSf3wpHiu0bwrClmMFjb8GAxiOZySU89949DRBRnTcpZ4gD49j4RK33K958BH5TPTw5BXPRfVoPahsERZ06mUteWzqsRbEQ/dDDeT1BjlExeM/TLV7z5Jku5NVCmvlCniA0b4Mh8LmR85FbRr7bMK93nt</vt:lpwstr>
  </property>
  <property fmtid="{D5CDD505-2E9C-101B-9397-08002B2CF9AE}" pid="86" name="x1ye=83">
    <vt:lpwstr>538vuaaHUFOsTH5u8z0wDqaDPhmtr9OKNvwJztPh3dvz34DjJo9/zPuokiK3ROoPwwZVZYOndjPx97SNwGxEmtEY6ZOb7YrD0O/tZG7BR/aKvg4wJz5eVndSXi3v1NfxCk1uuIlH07HCEWfrjDBC56m+uhFlmedyw2ZhAL1hIu/gd7ys9n0BBnKVas2aMRgx3HB2SoAus/lJgDP+ui4/vs5zvkZHmj/DlOXHYmjsslVhFhHg7tiOyolK3DdBkjb</vt:lpwstr>
  </property>
  <property fmtid="{D5CDD505-2E9C-101B-9397-08002B2CF9AE}" pid="87" name="x1ye=84">
    <vt:lpwstr>ZpTJLCFjytyOdFai40S+3/0+h1dVTRQ9k2040LJFvmj88B0AljMA+hO2xtiYjqJlwewSDdZa0kSi7C3hUoWWCy5gCMOi7DFwyNyABYqlNwrqZqV9KTXCsBf/99gapuwAT5VvShGI0wv+r552yZZj0LYS5OHY3Shj1W72EPqpDqF9768kdL3MENKkZ8qhQnY1Le4HwH5ymmwKQx/OmzVUKiacS2GcvkMhL6IuZl4XeMD8gRoDl8+1ooM4c32uOxM</vt:lpwstr>
  </property>
  <property fmtid="{D5CDD505-2E9C-101B-9397-08002B2CF9AE}" pid="88" name="x1ye=85">
    <vt:lpwstr>GoCnWv7d16Ex5O4xp0pui2B9vFSJQQSCi3U2pVBL+6syQb8RonpOd924a3UgdzwNEdLPH4+dnQXjjoe8nn/lcdmvZ+T70qz2DPDW3tEG4LRbw2gQ3MTE9RXrg7K/A0aJFfyyBmqQfoMYUJlH9OniyY9hfp2T5TO7hhj/nZdY9Gu5BeA+ZWE+shIRuy1z3GAzVym8upbl34HGoV9ijJ0qfRiBo8nolln29+cOAWNz4KQjmeV4wFbFO7mwOBDASX7</vt:lpwstr>
  </property>
  <property fmtid="{D5CDD505-2E9C-101B-9397-08002B2CF9AE}" pid="89" name="x1ye=86">
    <vt:lpwstr>MuC7vuUHYbyvbGMbceXWQY4NaQphGhzACzZdrCPYh7ZL0yG2H9BtT8d2+8V1M4Ch/f7jK3j3bpk4P+GvolpOYx3TL8uKUDANTgKfM6qt/RvptJARUXi6NOSs05EUAD/KzCJKZ4KmP28NPCmwsEabIj+5hbS5N/evhdLZ5YBsaOH2CHaunqpY9/Fb8F+x0mFw0MAzUs/0EZpSQ41kZrvbvOGf6NVyWI5es/hEB60a9Vg598PJ7WXL3yNMYJEdkPS</vt:lpwstr>
  </property>
  <property fmtid="{D5CDD505-2E9C-101B-9397-08002B2CF9AE}" pid="90" name="x1ye=87">
    <vt:lpwstr>MfDxwzjBG6xiGIobQ1ccD4XvxOz1GNbgSeZV9rzDbmTUrvWJ78VdieJNbJJCUiqL3u2lUx4UR11jdoZhNsP9BlSCy7k37bAvqwi4lWUp7dfGKDWt8lpyNG88Rddlv3iF1Pe3Xrzg1VfsmMckYUtQO2Dp+eubce4VwhqMQcRznug1GXhxalCl8RuKRy1+kInoc4BmZgAOD2bVkcS44wi1bicbOb18BgNhdvmaTI9dAGZcG1AKbDmChtvzXOzcuhU</vt:lpwstr>
  </property>
  <property fmtid="{D5CDD505-2E9C-101B-9397-08002B2CF9AE}" pid="91" name="x1ye=88">
    <vt:lpwstr>5cbI8BniJYYHMJG+bIeAPw6QenMmX3519LKbjiBECxK9ld37DofofMLPcEBiZ7XACUbqhuxOqWYkupRJjGLceIW54tv6KgCUl7Qs5n7Rd2Y9UcZS1oRpbcJ/YrYH1/SHHdX+7ULmWnVX1MTyS4ToXQECOyW4nsL4CSkWv7+G/8pxtcfyUaXI+JOM+smysLj1l+KE2WTrTERm98Z+T28MAjT24yPviEQylRm86c9iTrPLToF/9yBDbej+Bp3pmeQ</vt:lpwstr>
  </property>
  <property fmtid="{D5CDD505-2E9C-101B-9397-08002B2CF9AE}" pid="92" name="x1ye=89">
    <vt:lpwstr>n5+0EEXZB/aKXzPJ0V8ggG5HojP361DcWD8o81z/Qy7knQ15Rt75KG1yFZAxbyPtaks+cSWqAJcxC6CbcSj9Mmp9iRaLWqBiJLRUoRisgn14LWi3sYky8ntdhIfN7oOy8bfPn6ya3yt+alBeg/6oADQ293eu2EnNIBqBysTBBVLktirVnyI/UxouPENS/mF0Ys9o72YP03ZdZf9XH53xFIHZll9aqzLcbdi492jai5uPhze9L+NpUSeD8qDzhZZ</vt:lpwstr>
  </property>
  <property fmtid="{D5CDD505-2E9C-101B-9397-08002B2CF9AE}" pid="93" name="x1ye=9">
    <vt:lpwstr>S+khmu+pgZOFn5Jozh+AV31xAm83G79rpVoCBYkpQ4Fj5IsWQVSAA+4I4/Ge+Kfl7+syg8xYFf1jJeX4zFRIklPEMFTOw0W9seE1NB5rggwQVH6O6tZJq5EqHMvGsChs1+nJqVmprbKM8a9rE83pwTfVykIxDsZhh2LZcN9cvcS9BRaBt8C0GkudKW5n4NIKIFpbjTIapBkRw/vbXNvPP/rhUXCvnUjzDiV1IeapJ5zHkFxvYrzQyfrjopFLMWj</vt:lpwstr>
  </property>
  <property fmtid="{D5CDD505-2E9C-101B-9397-08002B2CF9AE}" pid="94" name="x1ye=90">
    <vt:lpwstr>7oc3+vDhFSRA2VBzbTSBY53o/X2cyBDzLrTrbPIPqeO8IGz4N3GJtdE/33KDcQWsGaipVZL8Y8AbHKBolKgLy9wrDnRxQAZ8q9R5feTuKEswRhDI61a14so9dpOT5BZraMWjgs8qmlJQMIFbZuCt3GDMbcwh75UajEySWOyLbz2n2YEluLlwizwUYCs5k9wTYFFSFq5tS6dY+ykYKE3TZw2E/WtY/rB2n4p55SHav5miaQsBEw59oOtKvaDLid/</vt:lpwstr>
  </property>
  <property fmtid="{D5CDD505-2E9C-101B-9397-08002B2CF9AE}" pid="95" name="x1ye=91">
    <vt:lpwstr>rfuP4GE83hX5IEtiKHYNN676HNFXvLHuKZ83SYeOkbjq972yO4nwjYkwYqIAs+xyQk4odZ5QBevaL+10/xpnZWZsy8t02XKPTP14i8IXgN253lxGxpV81xjpPRHc0gy1aelofIEZSoftXTl3IerU+vqx19cxPMN0EdiaHyaaiFZCIZkXzjcgoDwgD7grkB9ZAVOX/Z3SZP8UHjrfD0ppoH9cB90PPUQR3TANxD8Gvi7J+B6iAau53tZ56yg+R8c</vt:lpwstr>
  </property>
  <property fmtid="{D5CDD505-2E9C-101B-9397-08002B2CF9AE}" pid="96" name="x1ye=92">
    <vt:lpwstr>qP66dQcJdN7k8u2mRFxr1SAEUa5yRBCacx7szYKWCLQGHD4A4FcNcNxKfpWmFUmoryEP28xeOhkoHgNz/jRaykAdt3Kd8XFqfrZlnM9pgKlv1XV6DSZ1T0bDtr7J1u6AE89QU44zxjo+LQKx5ilYPKlXUlKeMOir4vY5fW0brGAKVOjidqKTZz3QfA4OW4O1Sr6gfvopN/tM4xoc19kaftS7SHB7QDI/OlbIqDFa/kJQ6B10By/rbXoAKJS5RFa</vt:lpwstr>
  </property>
  <property fmtid="{D5CDD505-2E9C-101B-9397-08002B2CF9AE}" pid="97" name="x1ye=93">
    <vt:lpwstr>wEUZZAvCv5Ys6nCtvfR7xCtx61S85Cu54orGlShpzkczNj9YMT30TuHkrQStI039ZxUCVxbnJbgXtsxnp0fwlYZjg99dX/AG5+G9n+OEBWB35dOz9s3NKniC1evO+M36SnhWjzmUxuqgbAXsMmC2Am2Sbi/WMMF8Vb0ktzKIfL8t3nSVOBQWKT4hbY/x855E3f27JfftsUbxh6UoaX1ArpZofd2Xvhjsz6F4Jb+8EGyRv0aniRtaH3h1ENJT8IS</vt:lpwstr>
  </property>
  <property fmtid="{D5CDD505-2E9C-101B-9397-08002B2CF9AE}" pid="98" name="x1ye=94">
    <vt:lpwstr>8XEniMXstRukmomE0Cl2Qx/EIB6YVg/arOg1evMhugt/X0UEjK7S/rEtmnYAvcGcmJ/a219aN9fkfnw9fvUPEZ+GF1kH3baumHUC8Fyw6Yxxpfp+h5VnY13OYOv7HhsUzJeW4cqAzODQpoIuP6era2h1hZtozNqSqTu5qZJolbU8TIhOT3q5oi5PE9lwWD+asX9p0HZhiZui/GQdk3bvFQUSemHRXeOrBSO/xyHsAsBRz38v39ko0FuHYgDQeeR</vt:lpwstr>
  </property>
  <property fmtid="{D5CDD505-2E9C-101B-9397-08002B2CF9AE}" pid="99" name="x1ye=95">
    <vt:lpwstr>7IMNVddQt4cNgaC8Qv+IzRkgfbui9cEWXi0130WynxFkk5M5TVI7DSqw9mshl3CnbGUOde12GrfidVUfcBMH/iB7BJkUzi2j/LclxA3I7TZikc+lWpj9PBVWZWgmvXEqxit052HEEo+BiD3Ga0oz9jfAUO6sLThIzCbMmDyU5NmULiVXvJVHj9mZ0ZwsD5C8gGd3JpLrhsO6/QbVfFauwX0CT7QFNo7Vvqqsw+5EjBpY7do6AhyUIYHiv3SHzG1</vt:lpwstr>
  </property>
  <property fmtid="{D5CDD505-2E9C-101B-9397-08002B2CF9AE}" pid="100" name="x1ye=96">
    <vt:lpwstr>gcHDj/tVpYCXRSibew4iw6e/vd3ejMJYhQv0g1zKRrdsNYp2B/fdJsATur65i/azx153WU0bQZkzSv2y4RACmyEQnc0YJGETrqFLoijYG6ZUB/05GCHTVUa6iBOhYljyNpkx0G9c0QV3ODQ/bN+NGyuu7QFLH2s0YLgwa5e3hOQp/iwgTUyuTmrfIelOCtjqly4JWnWMUlOXDeFsuqSkHwGgGgnyg5wuuQmjE8yPy4p+TsigTI6Eu0OM6kT+EYc</vt:lpwstr>
  </property>
  <property fmtid="{D5CDD505-2E9C-101B-9397-08002B2CF9AE}" pid="101" name="x1ye=97">
    <vt:lpwstr>Zq7s0WsVStXmVRM1m2xhiYp7V8aQSveeO5xYKAWiO54eRJ/cCoyg1pG6qC+qoBeplhepuFQjoRc86XYbU8lDzmXvAdC0FwBamUrSV/u0hn49mLHl8ucaf93Q+W/Hxth+AtjZiqNLCsFSu3xdcUa1AfQIjk84M3mzWDirRiw54OtAUjIGWdK7KY+5dbD/uhfDftYUIKJMEp9oA3hXJoG6IEgTSeB9KWh/FjLGZT+Ff7MZJnqNxH1FQjGetzYx8tE</vt:lpwstr>
  </property>
  <property fmtid="{D5CDD505-2E9C-101B-9397-08002B2CF9AE}" pid="102" name="x1ye=98">
    <vt:lpwstr>uC6DUM4cCuKRA5/KULp7sTty8b53fiVQNXwrvnH+TPHc2+FUY4FSKVTQEXTYOrBayDfwu6Q+8JBCL4A30M6sOZPLTL67EbzTF+pP35xU6LqlJ9+In1zFQAbDc3gpI+yDkO4YelovA3/FaI05BeFchL5gotC/B3kWJe0nxlI43BEV6s+QV22nfQHEwPhpCL+s45Lk7GAaqNZn2K3xy2HUo4lW611/gak6Kzd6amzhN8JZhlbI0XkDr8FhSF/mZJL</vt:lpwstr>
  </property>
  <property fmtid="{D5CDD505-2E9C-101B-9397-08002B2CF9AE}" pid="103" name="x1ye=99">
    <vt:lpwstr>J6BRmaA0XXQnKlp5oEYm7ni/aTMXBPPKw+rS8fmQS6OagVBT8cnNcYTDW9FKony0SSmDXwlJyqdUvS3VfEpQbI+BbpdwKwQSpOrEKAW9B0qjbzgyT+0PrDBd3MTDUWxS8C6S0fwoC7+Bt0vYysp9x7I/pk6/fypWsNZHPlDPJV84t7H1tFr0r4IPZTcUn6mDn/4hlnILXVObCO2HGjzmtzMoTfDFxGVmiUTRdxNfrSUfNaRs8Lf6h2zBtO4GE4v</vt:lpwstr>
  </property>
</Properties>
</file>